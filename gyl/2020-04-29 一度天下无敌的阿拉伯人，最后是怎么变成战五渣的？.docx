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0" w:color="auto"/>
          <w:left w:val="none" w:sz="0" w:space="0" w:color="auto"/>
          <w:bottom w:val="single" w:sz="6" w:space="0" w:color="E7E7EB"/>
          <w:right w:val="none" w:sz="0" w:space="0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一度天下无敌的阿拉伯人，最后是怎么变成战五渣的？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罗马主义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灼识新维度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灼识新维度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gh_4c12eeda5979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不一样的视角，不一样维度，带来全新观点，全新认知升级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2020-04-29</w:t>
      </w:r>
      <w:hyperlink r:id="rId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收录于话题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color w:val="333333"/>
          <w:spacing w:val="8"/>
        </w:rPr>
        <w:t>#归因论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16个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Arial" w:eastAsia="Arial" w:hAnsi="Arial" w:cs="Arial"/>
          <w:strike w:val="0"/>
          <w:color w:val="333333"/>
          <w:spacing w:val="15"/>
          <w:u w:val="none"/>
        </w:rPr>
        <w:drawing>
          <wp:inline>
            <wp:extent cx="3810532" cy="3810532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6562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Arial" w:eastAsia="Arial" w:hAnsi="Arial" w:cs="Arial"/>
          <w:color w:val="333333"/>
          <w:spacing w:val="15"/>
        </w:rPr>
        <w:t> 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戳蓝字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“</w:t>
      </w:r>
      <w:r>
        <w:rPr>
          <w:rStyle w:val="richmediacontentany"/>
          <w:rFonts w:ascii="SimSun" w:eastAsia="SimSun" w:hAnsi="SimSun" w:cs="SimSun"/>
          <w:b/>
          <w:bCs/>
          <w:color w:val="129EEF"/>
          <w:spacing w:val="15"/>
          <w:sz w:val="21"/>
          <w:szCs w:val="21"/>
        </w:rPr>
        <w:t>灼识新维度</w:t>
      </w:r>
      <w:r>
        <w:rPr>
          <w:rStyle w:val="richmediacontentany"/>
          <w:rFonts w:ascii="Arial" w:eastAsia="Arial" w:hAnsi="Arial" w:cs="Arial"/>
          <w:b/>
          <w:bCs/>
          <w:color w:val="129EEF"/>
          <w:spacing w:val="15"/>
          <w:sz w:val="21"/>
          <w:szCs w:val="21"/>
        </w:rPr>
        <w:t>”</w:t>
      </w:r>
      <w:r>
        <w:rPr>
          <w:rStyle w:val="richmediacontentany"/>
          <w:rFonts w:ascii="SimSun" w:eastAsia="SimSun" w:hAnsi="SimSun" w:cs="SimSun"/>
          <w:color w:val="888888"/>
          <w:spacing w:val="15"/>
          <w:sz w:val="21"/>
          <w:szCs w:val="21"/>
        </w:rPr>
        <w:t>关注我们哦！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150" w:line="408" w:lineRule="atLeast"/>
        <w:ind w:left="368" w:right="368"/>
        <w:jc w:val="center"/>
        <w:rPr>
          <w:rFonts w:ascii="Arial" w:eastAsia="Arial" w:hAnsi="Arial" w:cs="Arial"/>
          <w:color w:val="319369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19369"/>
          <w:spacing w:val="8"/>
          <w:sz w:val="48"/>
          <w:szCs w:val="48"/>
        </w:rPr>
        <w:t>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592" w:right="442"/>
        <w:jc w:val="center"/>
        <w:rPr>
          <w:rStyle w:val="richmediacontentany"/>
          <w:rFonts w:ascii="Arial" w:eastAsia="Arial" w:hAnsi="Arial" w:cs="Arial"/>
          <w:color w:val="7F7F7F"/>
          <w:spacing w:val="120"/>
          <w:sz w:val="45"/>
          <w:szCs w:val="45"/>
        </w:rPr>
      </w:pPr>
      <w:r>
        <w:rPr>
          <w:rStyle w:val="richmediacontentany"/>
          <w:rFonts w:ascii="SimSun" w:eastAsia="SimSun" w:hAnsi="SimSun" w:cs="SimSun"/>
          <w:b/>
          <w:bCs/>
          <w:color w:val="000000"/>
          <w:spacing w:val="120"/>
          <w:sz w:val="30"/>
          <w:szCs w:val="30"/>
          <w:bdr w:val="none" w:sz="0" w:space="0" w:color="auto"/>
        </w:rPr>
        <w:t>归因论四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2" w:lineRule="atLeast"/>
        <w:ind w:left="592" w:right="442"/>
        <w:jc w:val="center"/>
        <w:rPr>
          <w:rStyle w:val="richmediacontentany"/>
          <w:rFonts w:ascii="Arial" w:eastAsia="Arial" w:hAnsi="Arial" w:cs="Arial"/>
          <w:color w:val="7F7F7F"/>
          <w:spacing w:val="75"/>
        </w:rPr>
      </w:pPr>
      <w:r>
        <w:rPr>
          <w:rStyle w:val="richmediacontentany"/>
          <w:rFonts w:ascii="SimSun" w:eastAsia="SimSun" w:hAnsi="SimSun" w:cs="SimSun"/>
          <w:color w:val="888888"/>
          <w:spacing w:val="75"/>
          <w:sz w:val="21"/>
          <w:szCs w:val="21"/>
          <w:bdr w:val="none" w:sz="0" w:space="0" w:color="auto"/>
        </w:rPr>
        <w:t>作者：罗马主义</w:t>
      </w:r>
    </w:p>
    <w:p>
      <w:pPr>
        <w:shd w:val="clear" w:color="auto" w:fill="FFFFFF"/>
        <w:spacing w:before="0" w:after="150" w:line="768" w:lineRule="atLeast"/>
        <w:ind w:left="368" w:right="368"/>
        <w:jc w:val="center"/>
        <w:rPr>
          <w:rStyle w:val="richmediacontentany"/>
          <w:rFonts w:ascii="Arial" w:eastAsia="Arial" w:hAnsi="Arial" w:cs="Arial"/>
          <w:color w:val="319369"/>
          <w:spacing w:val="8"/>
          <w:sz w:val="48"/>
          <w:szCs w:val="48"/>
        </w:rPr>
      </w:pPr>
      <w:r>
        <w:rPr>
          <w:rStyle w:val="richmediacontentany"/>
          <w:rFonts w:ascii="SimSun" w:eastAsia="SimSun" w:hAnsi="SimSun" w:cs="SimSun"/>
          <w:color w:val="319369"/>
          <w:spacing w:val="8"/>
          <w:sz w:val="48"/>
          <w:szCs w:val="48"/>
        </w:rPr>
        <w:t>」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年，埃及苏丹库图兹，终于收到了一个他早就在等着的噩耗，一封来自于蒙古人西征统帅旭烈兀的警告信，要他立刻向蒙古人投降，否则就要他的好看。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076700" cy="63722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6935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旭烈兀</w:t>
      </w: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铜像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根据拉施特在《史集》里的记载，这是一封让人读着浑身颤颤发抖的最后通牒，旭烈兀在信中说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: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伟大的上帝选择了成吉思汗及其家族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把地上各地区一下子赐给了我们。正如所有人都应知道的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凡是拒绝归顺的人就要连同妻子、儿女、族人、奴隶和城市一块消灭。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而关于我们的无边无际的大军的传闻，就象有关鲁思帖木和亦思芬迪牙儿的传说那样传遍四方。因此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如果你归顺我们的至尊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你就纳贡、觐见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请求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[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给你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]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派军事长官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 xml:space="preserve">, 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否则就准备作战。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大概是自人类有历史以来，唯一一次，一个来自东亚的民族，对非洲人下的挑战书，而且最让人惊慌的是，这封咄咄逼人的恐吓信里，没有一句话不是事实，让即便是早已在金字塔里躺了几千年的埃及法老们，也感到脊背发凉，尽管他们早就凉透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因为就在两年前，也就是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1257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年的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月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日，巴格达阿拔斯王朝的哈里发穆斯台绥木，也收到了同样一封信，但被他傲慢地拒绝了，拥有接近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万人口的阿拉伯帝国，怎么会害怕一个来自遥远东方的小小蛮族？！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于是十三万蒙古大军，分成四路向巴格达进军，伊斯兰世界自然也不甘示弱，哈里发也派出了一万二千名骑兵，去迎战蒙古人。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43450" cy="32099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3413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等等，写到这里，肯定有很多读者，已经发现不对劲了，堂堂的阿拉伯帝国，怎么才派出了一万多人来迎战？这个数字有没有搞错？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想当年，他们在距离巴格达几千里地之外的中亚，今天哈萨克斯坦的怛罗斯，都能派出了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15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万军队，迎战大唐的高仙芝，今天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多万蒙古大军都打到家门口了，他们居然仅仅只派了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万多人，这实在是不合理呀！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这就是历史事实，无论是拉施特的《史集》，还是中国的《元史》，都是这么记载的，而且还可能让你更加不可思议的是，这支军队的士兵，甚至还不是由阿拉伯人，伊拉克人或者伊朗人这些典型的穆斯林组成的，而是由来自南俄和中亚的奴隶充当的，也就是所谓的马穆鲁克军团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486150" cy="40767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2967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2" w:lineRule="atLeast"/>
        <w:ind w:left="368" w:right="368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888888"/>
          <w:spacing w:val="8"/>
          <w:sz w:val="18"/>
          <w:szCs w:val="18"/>
        </w:rPr>
        <w:t>马穆鲁克战士戎装绘图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到这里，你千万不要以为，中国历史上经济最发达的大宋，把马养没了，已经是个奇葩了，而在中世纪历史上，文化和技术最昌盛的阿拉伯帝国，发展到了最后，甚至连组建一支军队都成了问题，一样的令人目瞪口呆，这又是怎么回事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首先我要给大家介绍一下，中世纪的伊斯兰世界，和我们今天的观感是完全不同的，今天最穷的伊拉克和伊朗，两个以农耕为主的民族，才是当时土豪们的聚集地，就像中国古代的的中原地区一样。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而今天土豪们聚集的阿拉伯半岛，什么沙特阿拉伯、阿联酋之类，在当时，则是叫花子们的乐园，就好像宋代生活在我们东三省里的女真人一样，是一群野蛮人。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这些野蛮人，虽然天生就是一群好骑兵，有世界上一切好马的爸爸，平均肩高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44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到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米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52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，长相最清奇的阿拉伯马，还有跑的不比马慢多少的阿拉伯单峰驼，但却不是一只好军队。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什么会这样呢？因为他们的脑袋里充满了浆糊，什么鬼，什么神他们都信，而且大家还全都信的不一样，自然就是一盘散沙，所以认字更多，只相信一个神（琐罗亚斯德教）的波斯人，自然就要收他们的智商税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一直到了公元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570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年，人类历史上的第三把好刷子，伟大的洗脑匠穆罕默德诞生，才改变了这一切。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把大家的脑袋刷得干干净净，然后放进自己的东西，让大家都相信安拉才是唯一真神，于是阿拉伯人一下子就爆发了，凭借着出色的骑兵，向北打到了中亚，向南占领了北非，向西占领了西班牙，成了人类历史上最伟大的三个帝国之一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那么这样一个靠军事起家的帝国，到了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年后，为什么会连组成一支军队都困难呢？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答案肯定会很出乎你意料，因为伊斯兰文明太先进，太早熟了，它在一千多年前，就开始宣扬人人平等，这简直是不可思议的事情，更令人吃惊的是，头几任哈里发，甚至都是选举诞生的。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但是凡事都有两面性，成也萧何，败也萧何，正是由于这些高度文明的理念，最后导致阿拉伯帝国，发展到了后期，甚至想组织一支军队都困难，这又是怎么一回事儿呢？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大家知道，我们的中华文明，一直是一个等级社会，所谓的君君臣臣，父父子子，大家是不平等的，皇帝和臣民们的关系，是父亲和儿子的关系，在这种逻辑之下，造反就会很困难，为什么会这样呢？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因为你想，你反皇帝，本质上就是造你老爸的反，不能说出个让人信服的一二三四，那你还算一个人吗？你看，儒家是一个下套的高手。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所以要想实现，造反这个伟大的理想，你就必须要找一个逻辑自洽的理由，但你肯定不能直接说你爸是个坏人，那你很容易被人联想到是个坏种，这样你就得不到支持。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聪明人通常会找的理由是，我爸爸这人还不错，所以我也是个好人，但是他最近变了，是因为他才娶的那个小三，是个狐狸精，把他教坏了，所以为了维护世界和平，人间正义，我必须要实行家庭暴力，去痛打那个小三，扒光她的衣服，让她丢人现眼，但是请大家放心，我绝不为难我老爸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这就是中国历史上，几乎所有的野心家，最喜欢高举的，所谓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“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清君侧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”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的大旗，但是不管怎么说，这样在气势上，始终是矮了一头的。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还有一种逻辑，就是要证明我老爸不是我老爸，隔壁的老王才是我老爸，而且隔壁的老王是我老爸的爷爷，我是我老爸的爸爸，所以我才能取代我老爸，也就是你要证明，皇帝是皇帝老儿，这就是所谓的五行轮回说，有德者居之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估计很多人看了半天，也没有搞清楚我绕来绕去，到底在说什么，所以要在中国造反，光是要解决一个合法性的问题，就足以让造反者伤透脑筋。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说不清楚这个问题，就别想得到天下人的支持，为什么会这么难呢？说到底，还是因为儒家社会里，从没有说过人人是平等的，所以要想造反，单就是这份论证，我和我爸之间关系的考题，就足以把绝大多数的考生逼疯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当然，除了理念问题，中国还有一套文官治军的传统，都能让造反变得很难。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但是在伊斯兰世界的话语体系里，这一切就截然不同了，只要我是安拉的信徒，那我们大家就是平等的，所以如果我要造你的反，我不需要证明我有多好，我只需要证明你有多坏就行了。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你想想，这和中国想造反的考生要做的那道题，简直没有可比性，几乎就是允许大家互相观摩，容易到了极点。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所以阿拉伯帝国自从建立开始，就一天也没有平静过，只要分赃稍有不匀，那大家立刻就可以撕破脸，打个你死我活。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最初的时候，大家还讲点规矩，讲一个先来后到，虽然理论上人人都是平等的，可是不管怎么说，跟先知靠的更近的人，总是要高那么一点点，所以大家更认可他们来做领导人。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可是问题是，这样的人太多了，跟着默罕默德离开麦加的人，在麦地那加入了伊斯兰教的人，还有穆罕默德的亲戚们，谁都觉得自己比其他人更有资格，这该怎么办呢？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在阿拉伯帝国刚刚兴起时，大家才离开老家不久，多少都有点沾亲带故，脑袋又被洗得比较干净，所以还会彬彬有礼，不是动不动就喊打喊杀，于是众人就选择了选举，拼粉丝数量。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可是随着阿拉伯帝国越打越大，占的地方越多，需要的领导也越多，大家也就越离越远，几代人以后，虽然说起来还是亲戚，但是见了面却全无感觉，到了这个时候，撕破脸自然也就不可避免了。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最后一个被选举出来的，是第三任哈里发奥斯曼，但是到了这个时候，已经没有人打算，继续遵守游戏规则了，奥斯曼很快就死于非命，于是一切矛盾立刻公开化，第四任哈里发阿里继任以后，伍麦叶家族就不干了，双方马上就开始了内战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支持阿里的人，后来就变成了什叶派，其他的人就变成了逊尼派，然后大家为了证明自己的合法性，又把继承问题变成了教义问题，于是这个矛盾就无解了，双方一直斗到现在，还没有分出一个高低，今天他们的代表，分别是伊朗和沙特，继续在那里死磕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而且即便是一个派系里的人，时间久了，难免也磕磕绊绊，经常对不上眼，于是这些派系又继续往下分，直到今天，依然没完没了。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所以伊斯兰的派系多如牛毛，每当我想起那些研究中东历史的学者们，光是要记住这些大大小小派系的名字，所要花费的精力的时候，内心里就忍不住默默的为他们加油，兄弟，挺住！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为啥会这样呢？因为默罕默德早就说过了，穆斯林兄弟都是平等的，所以凭什么你就要比我高那么一点点？我不服！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因此在这种情况下，如果要想成为哈里发，那就只能拼拳头大了，可是一个人的拳头再大，也大不到哪里，这又带来了新的问题，啥问题呢？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必须找同盟，但是这又产生了另一个新问题，你想，既然咱俩是平等的，那我凭什么帮你？所以要我出力可以，请开支票，而且请注意零的数量，少了免谈。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既然要找人帮忙，那竞争者肯定不止一个人，于是这支票就越开越夸张，最后胜利者常常很困惑，自己到底是在实现梦想，还是在做慈善事业？好不容易抢到一颗芝麻，可是帮忙的人却要一个西瓜，于是就只能泪奔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所以，如果你要是一个伊斯兰世界的统治者，面对这样一个解不开的死局，你该怎么办？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很显然，找那些不会和自己讨价还价的人来帮忙呗，可是什么人才不会和自己讨价还价呢？很显然，就是那些和自己不平等的人。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而在伊斯兰世界里，只有一种人和自己不平等，那就是不信教的奴隶。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只要是在伊斯兰世界里，发展到后期，统治者就一定不会重用穆斯林，反而要建立一支由奴隶组成的大军，来确保自己的权力，阿拉伯帝国时期，是来自南俄和中亚的异教突厥奴隶，组成的马穆鲁克，奥斯曼帝国时期，是来自希腊的东正教奴隶，组成的禁卫军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你看这诡不诡异？只因为当初穆罕默德说了一句，所有信教的人都是平等的，所以最后所有成功的穆斯林帝国，核心的军事力量都必须用异教徒组成，无论是阿拉伯帝国还是奥斯曼帝国，都没有例外。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而且更搞笑的是，奴隶也是人，他们也是有想法的，你要想让他们效忠，你也得给他们好处，而最大的好处就是让他们变成穆斯林，然后他们又和你平等了，然后他们又凭什么听你的摆布？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无论是阿拉伯帝国还是奥斯曼帝国，最后奴隶们反而变成了主人，因为只有他们手里有刀，因此他们就能决定着皇帝们的命运，不听话的皇帝，杀了，不能满足他们要求的皇帝，刺瞎双眼，流放到巴格达街头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走到这一步，大概是伊斯兰教的创始人，穆罕默德始料未及的，而且奴隶们一旦获得了特权，为了保护他们自己的既得利益，自然不愿意有更多的奴隶参与，所以他们只想把这支军队的规模，维持在刚好能保证他们特权的大小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所以当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多万蒙古大军入侵伊拉克的时候，拥有接近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万人口的阿拉伯帝国，更准确的说是阿拔斯王朝，只派得出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人去迎战，也就理所当然了。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你看，历史总是在和我们开玩笑，人人平等这个想法，明明是一颗好种子，谁知道它最后竟然能结出一颗恶果。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如果你想知道上述的结论是怎么得出的，去看拉施特的《史集》，整个伊斯兰世界的历史，一直就在重复着这个故事，直到今天，他们依然是四分五裂，内斗不止。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不过马穆鲁克军团虽然人少，但是他们依然是有信心的，因为这些奴隶，马穆鲁克们，从小就开始进行军事训练，他们拥有世界上最好的战马，同时也拥有世界上最好的甲胄，所以他们总能以少胜多。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52301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6635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2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不过让人遗憾的是，马穆鲁克和蒙古人的第一次接触，并不是一场光明磊落的对决，很能喝酒，看起来很耿直，一脸憨憨的蒙古人，耍了一个诡计，他们看见马木鲁克兵团逼近以后，就开始主动撤退。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然后他们把马穆鲁克军团，引诱到一个靠近水库的地方，留给了他们一个在水库下方的营地，等到他们扎营以后，蒙古人悄悄的掘开了水坝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……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后面的故事大家可想而知，一半的马穆鲁克骑兵被淹死，随后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万多蒙古人发动了全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面进攻，马穆鲁克几乎全军覆没，总计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12,000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人战死，只有他们的统帅，书记官扎西达丁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.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艾伯带着少数人逃了出去。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这个故事，还是记载在拉施特的《史集》第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3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卷里。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于是偌大的阿拉伯帝国，竟然就没有了机动军队，被迫开始困守巴格达城，然后郭侃又上场了，他的大炮摧毁了巴格达的城防，蒙古人占领了城墙上的多个城楼。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随后郭侃又在巴格达城外的河面上，修建了浮桥，断绝了哈里发逃跑的出路，于是哈里发只能要求投降。这件事记录在明朝人宋濂所编撰的《元史》，卷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149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里。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接下来就是血腥的一幕，蒙古人命令巴格达城里所有的人出城，先赦免了工匠和手艺人，以及他们的家属，然后又选出年轻美丽的女子，以及一些俊俏可爱的儿童。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做完了这几件事以后，蒙古人就开始了无差别的屠杀，至于是杀了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20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万，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万，还是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80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万，现在已经很难搞清楚了，伊朗人志费尼的《世界征服史》，法国人勒内的《草原帝国》，对此有不同的说法。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但这都不重要了，总之那一天很惨很惨，几十万人的尸体堆积在了巴格达城外，变成了真正的尸山血海，哈里发本人也被裹在毯子里，被马蹄踏死。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3810000" cy="273367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88613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随后蒙古军开始纵火，巴格达城被烧了一个精光，无数的文献和典籍，就此化为了灰烬，伊斯兰文明用了</w:t>
      </w:r>
      <w:r>
        <w:rPr>
          <w:rStyle w:val="richmediacontentany"/>
          <w:rFonts w:ascii="Arial" w:eastAsia="Arial" w:hAnsi="Arial" w:cs="Arial"/>
          <w:color w:val="333333"/>
          <w:spacing w:val="8"/>
          <w:sz w:val="23"/>
          <w:szCs w:val="23"/>
        </w:rPr>
        <w:t>600</w:t>
      </w: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年时间发展起来的璀璨文化，一夜之间被化为了乌有。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旭烈兀甚至想把这个创造了《一千零一夜》的城市，变成牧场，但是在一些中亚商人和汉族官员的苦苦劝说之下，他才放弃了这个念头。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从阿拉伯帝国的下场来看，任何一个文明，不论它的理念是如何的先进，也不论它如何的深得民心，但只要它阻碍了权力核心的稳定，它的结局必将是凄惨的。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随后蒙古人继续分兵西进，兵锋直指叙利亚，黎巴嫩和巴勒斯坦，郭侃奉命率领一支主力部队，目的地是今天地中海上的塞浦路斯岛，也就是今天土耳其人和希腊人，依然争得不可开交，几次差点全面开战的那个地方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他的任务是横扫十字军的圣殿骑士团，医院骑士团，以及十字军的各个城邦，打到地中海，插进欧洲的心脏，那么他能实现这个目标吗？蒙古骑兵和中世纪最重的重甲骑兵，西欧的十字军骑士交手，会是什么结果呢？还有埃及人是什么下场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顺便我们还要研究一个问题，那就是为什么同样是农耕民族，欧洲人却从来不缺战马，甚至还能培养出世界上最好的英国纯血马，擅长负重的法兰西马和德意志马，而其它的农耕民族就做不到呢？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color w:val="333333"/>
          <w:spacing w:val="8"/>
          <w:sz w:val="23"/>
          <w:szCs w:val="23"/>
        </w:rPr>
        <w:t>当然最重要的一点，我们还要揭开我们那个关公战秦琼的大戏，最后的结果。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SimSun" w:eastAsia="SimSun" w:hAnsi="SimSun" w:cs="SimSun"/>
          <w:b/>
          <w:bCs/>
          <w:color w:val="333333"/>
          <w:spacing w:val="8"/>
          <w:sz w:val="23"/>
          <w:szCs w:val="23"/>
        </w:rPr>
        <w:t>欲知后事如何，请听下回分解，如果觉得本文可读，请分享到朋友圈，谢谢大家。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2" w:lineRule="atLeast"/>
        <w:ind w:left="368" w:right="368" w:firstLine="51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60" w:lineRule="atLeast"/>
        <w:ind w:left="480" w:right="480" w:firstLine="480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以防失联，</w:t>
      </w: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CC0000"/>
          <w:spacing w:val="8"/>
          <w:sz w:val="23"/>
          <w:szCs w:val="23"/>
        </w:rPr>
        <w:t>请大家关注备用号，谢谢大家长期以来的支持。</w:t>
      </w:r>
    </w:p>
    <w:p>
      <w:pPr>
        <w:shd w:val="clear" w:color="auto" w:fill="FFFFFF"/>
        <w:spacing w:before="0" w:after="0" w:line="360" w:lineRule="atLeast"/>
        <w:ind w:left="480" w:right="480" w:firstLine="48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12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61975" cy="32385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0106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238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  <w:t>灼识熔接机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622" w:right="622"/>
        <w:jc w:val="center"/>
        <w:rPr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5486400" cy="5486400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4759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300" w:after="0" w:line="336" w:lineRule="atLeast"/>
        <w:ind w:left="622" w:right="622"/>
        <w:jc w:val="left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1"/>
          <w:szCs w:val="21"/>
        </w:rPr>
        <w:t>以防失联，请长按此二维码识别关注。</w:t>
      </w:r>
    </w:p>
    <w:p>
      <w:pPr>
        <w:shd w:val="clear" w:color="auto" w:fill="FFFFFF"/>
        <w:spacing w:after="0" w:line="408" w:lineRule="atLeast"/>
        <w:ind w:left="622" w:right="622"/>
        <w:jc w:val="center"/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</w:pPr>
      <w:r>
        <w:rPr>
          <w:rStyle w:val="richmediacontentpCharacter"/>
          <w:rFonts w:ascii="Microsoft YaHei UI" w:eastAsia="Microsoft YaHei UI" w:hAnsi="Microsoft YaHei UI" w:cs="Microsoft YaHei UI"/>
          <w:color w:val="FFFFFF"/>
          <w:spacing w:val="8"/>
          <w:sz w:val="27"/>
          <w:szCs w:val="27"/>
          <w:shd w:val="clear" w:color="auto" w:fill="004D9C"/>
        </w:rPr>
        <w:t>备用号</w:t>
      </w:r>
    </w:p>
    <w:p>
      <w:pPr>
        <w:shd w:val="clear" w:color="auto" w:fill="FFFFFF"/>
        <w:spacing w:after="120" w:line="408" w:lineRule="atLeast"/>
        <w:ind w:left="368" w:right="292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000000"/>
          <w:spacing w:val="8"/>
          <w:sz w:val="26"/>
          <w:szCs w:val="26"/>
          <w:u w:val="none"/>
        </w:rPr>
        <w:drawing>
          <wp:inline>
            <wp:extent cx="1314450" cy="495300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7934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4953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384" w:lineRule="atLeast"/>
        <w:ind w:left="360" w:right="360"/>
        <w:jc w:val="center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84" w:lineRule="atLeast"/>
        <w:ind w:left="608" w:right="608"/>
        <w:jc w:val="both"/>
        <w:rPr>
          <w:rFonts w:ascii="Microsoft YaHei UI" w:eastAsia="Microsoft YaHei UI" w:hAnsi="Microsoft YaHei UI" w:cs="Microsoft YaHei UI"/>
          <w:color w:val="3E3E3E"/>
          <w:spacing w:val="22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152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33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77C0B3"/>
        <w:spacing w:before="75" w:after="0" w:line="360" w:lineRule="atLeast"/>
        <w:ind w:left="772" w:right="772"/>
        <w:jc w:val="both"/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</w:pPr>
      <w:r>
        <w:rPr>
          <w:rFonts w:ascii="Microsoft YaHei UI" w:eastAsia="Microsoft YaHei UI" w:hAnsi="Microsoft YaHei UI" w:cs="Microsoft YaHei UI"/>
          <w:color w:val="FFFFFF"/>
          <w:spacing w:val="22"/>
          <w:sz w:val="23"/>
          <w:szCs w:val="23"/>
        </w:rPr>
        <w:t>归因论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归因论一：一次马种的改良，是如何导致东亚两大强国覆灭的？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归因论二：中世纪治理水平最高的宋朝，为什么连一匹马都养不好？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75" w:line="341" w:lineRule="atLeast"/>
        <w:ind w:left="772" w:right="772"/>
        <w:jc w:val="both"/>
        <w:rPr>
          <w:rFonts w:ascii="Microsoft YaHei UI" w:eastAsia="Microsoft YaHei UI" w:hAnsi="Microsoft YaHei UI" w:cs="Microsoft YaHei UI"/>
          <w:color w:val="282828"/>
          <w:spacing w:val="22"/>
          <w:sz w:val="20"/>
          <w:szCs w:val="20"/>
        </w:rPr>
      </w:pPr>
      <w:hyperlink r:id="rId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18"/>
            <w:szCs w:val="18"/>
          </w:rPr>
          <w:t>归因论三：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22"/>
            <w:sz w:val="20"/>
            <w:szCs w:val="20"/>
          </w:rPr>
          <w:t>金庸笔下的郭靖，历史上真有其人吗？</w:t>
        </w:r>
      </w:hyperlink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19106" cy="133369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576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3336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128" w:line="360" w:lineRule="atLeast"/>
        <w:ind w:left="608" w:right="608"/>
        <w:jc w:val="center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  <w:br/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682" w:right="682"/>
        <w:jc w:val="center"/>
        <w:rPr>
          <w:rStyle w:val="richmediacontentany"/>
          <w:rFonts w:ascii="Microsoft YaHei UI" w:eastAsia="Microsoft YaHei UI" w:hAnsi="Microsoft YaHei UI" w:cs="Microsoft YaHei UI"/>
          <w:color w:val="FFCA00"/>
          <w:spacing w:val="15"/>
          <w:sz w:val="33"/>
          <w:szCs w:val="33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15"/>
          <w:sz w:val="23"/>
          <w:szCs w:val="23"/>
        </w:rPr>
        <w:t> 晚清沧海事 </w:t>
      </w:r>
    </w:p>
    <w:p>
      <w:pPr>
        <w:shd w:val="clear" w:color="auto" w:fill="FFFFFF"/>
        <w:spacing w:after="128" w:line="360" w:lineRule="atLeast"/>
        <w:ind w:left="608" w:right="608"/>
        <w:jc w:val="center"/>
        <w:rPr>
          <w:rStyle w:val="richmediacontentany"/>
          <w:rFonts w:ascii="Microsoft YaHei UI" w:eastAsia="Microsoft YaHei UI" w:hAnsi="Microsoft YaHei UI" w:cs="Microsoft YaHei UI"/>
          <w:color w:val="777777"/>
          <w:spacing w:val="15"/>
          <w:sz w:val="26"/>
          <w:szCs w:val="26"/>
          <w:shd w:val="clear" w:color="auto" w:fill="A0A0A0"/>
        </w:rPr>
      </w:pPr>
    </w:p>
    <w:p>
      <w:pPr>
        <w:pStyle w:val="richmediacontentp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1168" w:right="608" w:hanging="256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77777"/>
          <w:spacing w:val="15"/>
          <w:sz w:val="23"/>
          <w:szCs w:val="23"/>
        </w:rPr>
        <w:t>上卷</w:t>
      </w:r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1：序，一个流传已久的谎言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2：各种洋鬼子们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3：耶和华和他的儿子们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15"/>
            <w:sz w:val="18"/>
            <w:szCs w:val="18"/>
            <w:u w:val="single" w:color="888888"/>
          </w:rPr>
          <w:t>晚清沧海事 4（上）：心在麦加的中国人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15"/>
            <w:sz w:val="18"/>
            <w:szCs w:val="18"/>
            <w:u w:val="single" w:color="888888"/>
          </w:rPr>
          <w:t>晚清沧海事 4（下）：前进路上的绊脚石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晚清沧海事（漫画彩蛋版一）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5（上）：爱国者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5（下）：那些年，那些事，那些被掩盖的真相！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6：潜伏，一个大阴谋是怎样炼成的？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7：一个改变历史走向的抉择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8：最后的满洲武士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9：富贵险中求，不拿命来换！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10：山雨欲来风满楼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11：西北大叛乱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12：大英雄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13：长壕之战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14：交口之战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15：甘宁叛乱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16：一个高干子弟，是怎样搞砸西北平叛的？！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17：西北崩盘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18：四面楚歌（上）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19：四面楚歌（下）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20：至暗时刻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21：乱世奇才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22：国士无双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23：大河九曲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24：小强之死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25：曾参杀人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26：两杆大烟枪（上）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27 ：两杆大烟枪（下）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28 ：蝴蝶效应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29：西北偏北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30：总得有人站出来！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31：艰难时刻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32：太阳照常升起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33：命运之神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34：历史的记忆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35：洮河血渡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36：兵伐古道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5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37：冰髅血沙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38：历史的轮回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39：鏖战河湟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40：霜血铁衣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0"/>
            <w:sz w:val="18"/>
            <w:szCs w:val="18"/>
            <w:u w:val="single" w:color="888888"/>
          </w:rPr>
          <w:t>晚清沧海事 41：二桃杀三士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  <w:u w:val="single" w:color="576B95"/>
          </w:rPr>
          <w:t>晚清沧海事 42：战河西定关内，破教宦安穆民</w:t>
        </w:r>
      </w:hyperlink>
    </w:p>
    <w:p>
      <w:pPr>
        <w:shd w:val="clear" w:color="auto" w:fill="FFFFFF"/>
        <w:spacing w:before="0" w:after="0" w:line="382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0"/>
          <w:sz w:val="26"/>
          <w:szCs w:val="26"/>
        </w:rPr>
      </w:pPr>
      <w:hyperlink r:id="rId6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0"/>
            <w:sz w:val="18"/>
            <w:szCs w:val="18"/>
            <w:u w:val="single" w:color="576B95"/>
          </w:rPr>
          <w:t>晚清沧海事 后记一：史文献证明，同治事变是一小撮极端穆斯林挑起的！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r>
        <w:pict>
          <v:rect id="_x0000_i1025" style="width:6in;height:0.75pt" o:hrpct="1000" o:hrstd="t" o:hr="t" filled="t" fillcolor="gray" stroked="f">
            <v:path strokeok="f"/>
          </v:rect>
        </w:pict>
      </w:r>
    </w:p>
    <w:p>
      <w:pPr>
        <w:shd w:val="clear" w:color="auto" w:fill="FFFFFF"/>
        <w:spacing w:before="0" w:after="0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</w:p>
    <w:p>
      <w:pPr>
        <w:pStyle w:val="richmediacontentp"/>
        <w:numPr>
          <w:ilvl w:val="0"/>
          <w:numId w:val="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1168" w:right="608" w:hanging="256"/>
        <w:jc w:val="both"/>
        <w:rPr>
          <w:rFonts w:ascii="Microsoft YaHei UI" w:eastAsia="Microsoft YaHei UI" w:hAnsi="Microsoft YaHei UI" w:cs="Microsoft YaHei UI"/>
          <w:b/>
          <w:bCs/>
          <w:color w:val="777777"/>
          <w:spacing w:val="15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777777"/>
          <w:spacing w:val="15"/>
          <w:sz w:val="21"/>
          <w:szCs w:val="21"/>
        </w:rPr>
        <w:t>下卷</w:t>
      </w:r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2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3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6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4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5：征服新疆（一）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6：征服新疆（二）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7：征服新疆（三）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8：征服新疆（四）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9：征服新疆（五）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10：征服新疆（六）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11（上）：征服新疆（七）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11（中）：征服新疆（七）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11（中2）：征服新疆（七）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7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11（下）：征服新疆（七）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12：治理新疆（八）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12：治理新疆（九）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8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12：治理新疆（十五）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9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9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新疆沦陷（四）</w:t>
        </w:r>
      </w:hyperlink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15"/>
          <w:sz w:val="18"/>
          <w:szCs w:val="18"/>
          <w:u w:val="single" w:color="B2B2B2"/>
        </w:rPr>
        <w:br/>
      </w:r>
      <w:hyperlink r:id="rId9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</w:t>
        </w:r>
      </w:hyperlink>
      <w:hyperlink r:id="rId10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新疆沦陷（六）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13：新疆沦陷（八）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13：新疆沦陷（九）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13：新疆沦陷（十三）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0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14：群魔乱舞（八）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</w:t>
        </w:r>
      </w:hyperlink>
      <w:hyperlink r:id="rId11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群魔乱舞（九）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</w:t>
        </w:r>
      </w:hyperlink>
      <w:hyperlink r:id="rId11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群魔乱舞（十）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1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14：群魔乱舞（十五）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15：光复新疆（四）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2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16：伟大的西征（七）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16：伟大的西征（八）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16：伟大的西征（九）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16：伟大的西征（十二）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3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15"/>
            <w:sz w:val="18"/>
            <w:szCs w:val="18"/>
            <w:u w:val="single" w:color="B2B2B2"/>
          </w:rPr>
          <w:t>晚清沧海事 17：光复伊犁（一）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17：光复伊犁（二）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17：光复伊犁（三）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17：光复伊犁（四）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3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17：光复伊犁（五）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4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B2B2B2"/>
          </w:rPr>
          <w:t>晚清沧海事 17：光复伊犁（六）</w:t>
        </w:r>
      </w:hyperlink>
    </w:p>
    <w:p>
      <w:pPr>
        <w:shd w:val="clear" w:color="auto" w:fill="FFFFFF"/>
        <w:spacing w:before="0" w:after="0" w:line="360" w:lineRule="atLeast"/>
        <w:ind w:left="728" w:right="728" w:firstLine="0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  <w:hyperlink r:id="rId145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B2B2B2"/>
            <w:spacing w:val="15"/>
            <w:sz w:val="18"/>
            <w:szCs w:val="18"/>
            <w:u w:val="single" w:color="576B95"/>
          </w:rPr>
          <w:t>晚清沧海事 17：光复伊犁（七）</w:t>
        </w:r>
      </w:hyperlink>
    </w:p>
    <w:p>
      <w:pPr>
        <w:shd w:val="clear" w:color="auto" w:fill="FFFFFF"/>
        <w:spacing w:before="0" w:after="0" w:line="360" w:lineRule="atLeast"/>
        <w:ind w:left="728" w:right="728"/>
        <w:jc w:val="both"/>
        <w:rPr>
          <w:rFonts w:ascii="Microsoft YaHei UI" w:eastAsia="Microsoft YaHei UI" w:hAnsi="Microsoft YaHei UI" w:cs="Microsoft YaHei UI"/>
          <w:color w:val="777777"/>
          <w:spacing w:val="15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8124"/>
        <w:spacing w:before="0" w:after="0" w:line="384" w:lineRule="atLeast"/>
        <w:ind w:left="900" w:right="7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FFFFFF"/>
          <w:spacing w:val="8"/>
        </w:rPr>
        <w:t>时政评论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360" w:right="36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888888"/>
          <w:spacing w:val="8"/>
          <w:sz w:val="18"/>
          <w:szCs w:val="18"/>
        </w:rPr>
        <w:t>1</w:t>
      </w:r>
      <w:hyperlink r:id="rId146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、为什么说《新疆的若干历史问题》白皮书的发表，证明了《晚清沧海事》下卷的历史判断是正确的？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hyperlink r:id="rId1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2、到底谁在忽悠我们？</w:t>
        </w:r>
      </w:hyperlink>
      <w:hyperlink r:id="rId147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48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3、我们到底需不需要一个伟大的祖国？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49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4、</w:t>
        </w:r>
        <w:r>
          <w:rPr>
            <w:rStyle w:val="richmediacontentany"/>
            <w:rFonts w:ascii="-apple-system-font" w:eastAsia="-apple-system-font" w:hAnsi="-apple-system-font" w:cs="-apple-system-font"/>
            <w:color w:val="888888"/>
            <w:spacing w:val="8"/>
            <w:sz w:val="18"/>
            <w:szCs w:val="18"/>
            <w:u w:val="single" w:color="888888"/>
          </w:rPr>
          <w:t>英国BBC镜头之下的美国，到底有多出乎我们的意料？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0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5、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美国政府在有意隐瞒新冠病毒疫情吗？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1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6、</w:t>
        </w:r>
        <w:r>
          <w:rPr>
            <w:rStyle w:val="richmediacontentany"/>
            <w:rFonts w:ascii="Microsoft YaHei UI" w:eastAsia="Microsoft YaHei UI" w:hAnsi="Microsoft YaHei UI" w:cs="Microsoft YaHei UI"/>
            <w:color w:val="888888"/>
            <w:spacing w:val="8"/>
            <w:sz w:val="18"/>
            <w:szCs w:val="18"/>
            <w:u w:val="single" w:color="888888"/>
          </w:rPr>
          <w:t>我们到底该不该曝光美国的阴暗面？</w:t>
        </w:r>
      </w:hyperlink>
    </w:p>
    <w:p>
      <w:pPr>
        <w:pStyle w:val="richmediacontentp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888" w:right="360" w:hanging="210"/>
        <w:jc w:val="both"/>
        <w:rPr>
          <w:rFonts w:ascii="Microsoft YaHei UI" w:eastAsia="Microsoft YaHei UI" w:hAnsi="Microsoft YaHei UI" w:cs="Microsoft YaHei UI"/>
          <w:color w:val="888888"/>
          <w:spacing w:val="8"/>
        </w:rPr>
      </w:pPr>
      <w:hyperlink r:id="rId152" w:anchor="wechat_redirect" w:tgtFrame="_blank" w:history="1">
        <w:r>
          <w:rPr>
            <w:rStyle w:val="richmediacontentany"/>
            <w:rFonts w:ascii="Microsoft YaHei UI" w:eastAsia="Microsoft YaHei UI" w:hAnsi="Microsoft YaHei UI" w:cs="Microsoft YaHei UI"/>
            <w:color w:val="576B95"/>
            <w:spacing w:val="8"/>
            <w:sz w:val="18"/>
            <w:szCs w:val="18"/>
            <w:u w:val="single" w:color="888888"/>
          </w:rPr>
          <w:t>7、新冠病毒和旧世界的崩溃</w:t>
        </w:r>
      </w:hyperlink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000000"/>
          <w:spacing w:val="8"/>
        </w:rPr>
        <w:t>·END·</w:t>
      </w:r>
    </w:p>
    <w:p>
      <w:pPr>
        <w:pStyle w:val="richmediacontentanyParagraph"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3" w:line="420" w:lineRule="atLeast"/>
        <w:ind w:left="1446" w:right="1446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27"/>
          <w:szCs w:val="27"/>
        </w:rPr>
        <w:t>灼识新维度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不一样的视角，不一样的维度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6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带来全新观点，全新认知升级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0" w:line="240" w:lineRule="atLeast"/>
        <w:ind w:left="720" w:right="720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787C81"/>
          <w:spacing w:val="8"/>
          <w:u w:val="none"/>
        </w:rPr>
        <w:drawing>
          <wp:inline>
            <wp:extent cx="5486400" cy="5486400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31959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after="0" w:line="384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</w:pPr>
      <w:r>
        <w:rPr>
          <w:rStyle w:val="richmediacontentany"/>
          <w:rFonts w:ascii="Microsoft YaHei UI" w:eastAsia="Microsoft YaHei UI" w:hAnsi="Microsoft YaHei UI" w:cs="Microsoft YaHei UI"/>
          <w:color w:val="FFFFFF"/>
          <w:spacing w:val="8"/>
          <w:shd w:val="clear" w:color="auto" w:fill="109271"/>
        </w:rPr>
        <w:t>长按识别二维码关注</w:t>
      </w: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408" w:lineRule="atLeast"/>
        <w:ind w:left="488" w:right="48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B2B2B2"/>
          <w:spacing w:val="8"/>
          <w:sz w:val="18"/>
          <w:szCs w:val="18"/>
        </w:rPr>
        <w:t>—————————— / 广告 / ——————————</w:t>
      </w: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488" w:right="48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999232"/>
            <wp:docPr id="10001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429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480" w:right="480"/>
        <w:jc w:val="center"/>
        <w:rPr>
          <w:rStyle w:val="richmediacontentany"/>
          <w:rFonts w:ascii="Microsoft YaHei UI" w:eastAsia="Microsoft YaHei UI" w:hAnsi="Microsoft YaHei UI" w:cs="Microsoft YaHei UI"/>
          <w:color w:val="000000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aps/>
          <w:color w:val="888888"/>
          <w:spacing w:val="8"/>
          <w:sz w:val="18"/>
          <w:szCs w:val="18"/>
        </w:rPr>
        <w:t>·END·</w:t>
      </w:r>
    </w:p>
    <w:p>
      <w:pPr>
        <w:pStyle w:val="richmediacontentanyParagraph"/>
        <w:widowControl/>
        <w:pBdr>
          <w:top w:val="none" w:sz="0" w:space="0" w:color="auto"/>
          <w:left w:val="none" w:sz="0" w:space="31" w:color="auto"/>
          <w:bottom w:val="single" w:sz="6" w:space="2" w:color="020202"/>
          <w:right w:val="none" w:sz="0" w:space="31" w:color="auto"/>
        </w:pBdr>
        <w:shd w:val="clear" w:color="auto" w:fill="FFFFFF"/>
        <w:spacing w:before="0" w:after="44" w:line="420" w:lineRule="atLeast"/>
        <w:ind w:left="1451" w:right="1451"/>
        <w:jc w:val="center"/>
        <w:rPr>
          <w:rStyle w:val="richmediacontentany"/>
          <w:rFonts w:ascii="Microsoft YaHei UI" w:eastAsia="Microsoft YaHei UI" w:hAnsi="Microsoft YaHei UI" w:cs="Microsoft YaHei UI"/>
          <w:b/>
          <w:bCs/>
          <w:color w:val="109271"/>
          <w:spacing w:val="8"/>
          <w:sz w:val="30"/>
          <w:szCs w:val="30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0000"/>
          <w:spacing w:val="8"/>
          <w:sz w:val="18"/>
          <w:szCs w:val="18"/>
        </w:rPr>
        <w:t>四川灼识科技股份有限公司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3" w:after="0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公司官网：www.sczhuoshi.com</w:t>
      </w:r>
    </w:p>
    <w:p>
      <w:pPr>
        <w:pStyle w:val="richmediacontentp"/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23" w:line="368" w:lineRule="atLeast"/>
        <w:ind w:left="725" w:right="725"/>
        <w:jc w:val="center"/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25"/>
          <w:szCs w:val="25"/>
        </w:rPr>
      </w:pPr>
      <w:r>
        <w:rPr>
          <w:rStyle w:val="richmediacontentany"/>
          <w:rFonts w:ascii="Microsoft YaHei UI" w:eastAsia="Microsoft YaHei UI" w:hAnsi="Microsoft YaHei UI" w:cs="Microsoft YaHei UI"/>
          <w:color w:val="787C81"/>
          <w:spacing w:val="8"/>
          <w:sz w:val="18"/>
          <w:szCs w:val="18"/>
        </w:rPr>
        <w:t>咨询电话：028-86122608</w:t>
      </w:r>
    </w:p>
    <w:p>
      <w:pPr>
        <w:shd w:val="clear" w:color="auto" w:fill="FFFFFF"/>
        <w:spacing w:before="0" w:after="0" w:line="384" w:lineRule="atLeast"/>
        <w:ind w:left="480" w:right="480" w:firstLine="42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</w:p>
    <w:p>
      <w:pPr>
        <w:shd w:val="clear" w:color="auto" w:fill="FFFFFF"/>
        <w:spacing w:before="0" w:after="0" w:line="384" w:lineRule="atLeast"/>
        <w:ind w:left="480" w:right="480"/>
        <w:jc w:val="both"/>
        <w:rPr>
          <w:rFonts w:ascii="Microsoft YaHei UI" w:eastAsia="Microsoft YaHei UI" w:hAnsi="Microsoft YaHei UI" w:cs="Microsoft YaHei UI"/>
          <w:color w:val="000000"/>
          <w:spacing w:val="8"/>
        </w:rPr>
      </w:pPr>
      <w:r>
        <w:rPr>
          <w:rFonts w:ascii="Microsoft YaHei UI" w:eastAsia="Microsoft YaHei UI" w:hAnsi="Microsoft YaHei UI" w:cs="Microsoft YaHei UI"/>
          <w:strike w:val="0"/>
          <w:color w:val="000000"/>
          <w:spacing w:val="8"/>
          <w:u w:val="none"/>
        </w:rPr>
        <w:drawing>
          <wp:inline>
            <wp:extent cx="3810532" cy="3810532"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2159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点击下方“阅读原文”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了解及</w:t>
      </w:r>
      <w:r>
        <w:rPr>
          <w:rStyle w:val="richmediacontentany"/>
          <w:rFonts w:ascii="Microsoft YaHei UI" w:eastAsia="Microsoft YaHei UI" w:hAnsi="Microsoft YaHei UI" w:cs="Microsoft YaHei UI"/>
          <w:color w:val="797979"/>
          <w:spacing w:val="8"/>
          <w:sz w:val="18"/>
          <w:szCs w:val="18"/>
        </w:rPr>
        <w:t>购买灼识熔接机</w:t>
      </w: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暂无...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hyperlink r:id="rId15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</w:rPr>
          <w:t>阅读全文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character" w:customStyle="1" w:styleId="richmediacontentpCharacter">
    <w:name w:val="rich_media_content_p Character"/>
    <w:basedOn w:val="DefaultParagraphFont"/>
  </w:style>
  <w:style w:type="paragraph" w:customStyle="1" w:styleId="richmediacontentanyParagraph">
    <w:name w:val="rich_media_content_any Paragraph"/>
    <w:basedOn w:val="Normal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00" Type="http://schemas.openxmlformats.org/officeDocument/2006/relationships/hyperlink" Target="http://mp.weixin.qq.com/s?__biz=MzU0Mjc2OTkzNQ==&amp;mid=2247484942&amp;idx=1&amp;sn=2b8d4dd6573fe5a2057525b81da25241&amp;chksm=fb14d06ecc635978a69091907ba3840bb25af1e99fd23b310b435ac0eea9b12b294ff309c2fc&amp;scene=21" TargetMode="External" /><Relationship Id="rId101" Type="http://schemas.openxmlformats.org/officeDocument/2006/relationships/hyperlink" Target="http://mp.weixin.qq.com/s?__biz=MzU0Mjc2OTkzNQ==&amp;mid=2247484951&amp;idx=1&amp;sn=79ef1d6e683a769623ce691de8b23c64&amp;chksm=fb14d077cc635961511e111562d4f3383e6bdafe27a56412d7746be628396ffeac8b60a19698&amp;scene=21" TargetMode="External" /><Relationship Id="rId102" Type="http://schemas.openxmlformats.org/officeDocument/2006/relationships/hyperlink" Target="http://mp.weixin.qq.com/s?__biz=MzU0Mjc2OTkzNQ==&amp;mid=2247484964&amp;idx=1&amp;sn=3a35cce76851c1cc9c24ca25caa7c5f9&amp;chksm=fb14d044cc635952150ebe1abeb53bafa9668e9c034ed7922f304b8620928f3f58515cb54d05&amp;scene=21" TargetMode="External" /><Relationship Id="rId103" Type="http://schemas.openxmlformats.org/officeDocument/2006/relationships/hyperlink" Target="http://mp.weixin.qq.com/s?__biz=MzU0Mjc2OTkzNQ==&amp;mid=2247484975&amp;idx=1&amp;sn=b49c71568294ffe1f1fed160690431b1&amp;chksm=fb14d04fcc63595999b418010bbca2a1856e78aae35bbb1a9cbb7ee4a544f15508043f9150e1&amp;scene=21" TargetMode="External" /><Relationship Id="rId104" Type="http://schemas.openxmlformats.org/officeDocument/2006/relationships/hyperlink" Target="http://mp.weixin.qq.com/s?__biz=MzU0Mjc2OTkzNQ==&amp;mid=2247484982&amp;idx=1&amp;sn=4f9cc9e7d2da18b2a6da497fbd87dc5d&amp;chksm=fb14d056cc635940473ee0f75e903b905d84273c724d6f4c9ee593a5f55a3b9de4acb076ea1f&amp;scene=21" TargetMode="External" /><Relationship Id="rId105" Type="http://schemas.openxmlformats.org/officeDocument/2006/relationships/hyperlink" Target="http://mp.weixin.qq.com/s?__biz=MzU0Mjc2OTkzNQ==&amp;mid=2247484988&amp;idx=1&amp;sn=8fc881c5e66b64c554743700c7ef0082&amp;chksm=fb14d05ccc63594ab5ff94afb43492af3230190d2b4327361537db78334f1d95f6cee44e5184&amp;scene=21" TargetMode="External" /><Relationship Id="rId106" Type="http://schemas.openxmlformats.org/officeDocument/2006/relationships/hyperlink" Target="http://mp.weixin.qq.com/s?__biz=MzU0Mjc2OTkzNQ==&amp;mid=2247484995&amp;idx=1&amp;sn=bc19cdcb34984c05a4226cb070e8aa19&amp;chksm=fb14d023cc63593503d155b5988ff09876de10052bf03a9f0f6ccf1ef465ff547f59dcbeaac0&amp;scene=21" TargetMode="External" /><Relationship Id="rId107" Type="http://schemas.openxmlformats.org/officeDocument/2006/relationships/hyperlink" Target="http://mp.weixin.qq.com/s?__biz=MzU0Mjc2OTkzNQ==&amp;mid=2247485006&amp;idx=1&amp;sn=c29386adb9fb0804671af2be57f42351&amp;chksm=fb14d02ecc63593836620ff056b2c67b9b672a6d9e5ea1fdd8012a3531a965a289b4056be7e0&amp;scene=21" TargetMode="External" /><Relationship Id="rId108" Type="http://schemas.openxmlformats.org/officeDocument/2006/relationships/hyperlink" Target="http://mp.weixin.qq.com/s?__biz=MzU0Mjc2OTkzNQ==&amp;mid=2247485025&amp;idx=1&amp;sn=34e8f22cd45414e390b3812280b43c1a&amp;chksm=fb14d001cc63591760ae8a12c3a020b698bcf7a8bfc0925152f3905e0bb6fe623e3961e0be2d&amp;scene=21" TargetMode="External" /><Relationship Id="rId109" Type="http://schemas.openxmlformats.org/officeDocument/2006/relationships/hyperlink" Target="http://mp.weixin.qq.com/s?__biz=MzU0Mjc2OTkzNQ==&amp;mid=2247485046&amp;idx=1&amp;sn=aa01ab10bd5468dd7746c00992de1de6&amp;chksm=fb14d016cc635900f20030af53523f25149cf07b8cc0970776737d9eb9e5d14fb021f813744a&amp;scene=21" TargetMode="External" /><Relationship Id="rId11" Type="http://schemas.openxmlformats.org/officeDocument/2006/relationships/image" Target="media/image6.jpeg" /><Relationship Id="rId110" Type="http://schemas.openxmlformats.org/officeDocument/2006/relationships/hyperlink" Target="http://mp.weixin.qq.com/s?__biz=MzU0Mjc2OTkzNQ==&amp;mid=2247485101&amp;idx=1&amp;sn=1575991a024100f371c5f0146b5ed636&amp;chksm=fb14d0cdcc6359db1442c6547a48bb143589ad24228e2b4f23752c3474b4bb8a94d248e2d3ac&amp;scene=21" TargetMode="External" /><Relationship Id="rId111" Type="http://schemas.openxmlformats.org/officeDocument/2006/relationships/hyperlink" Target="http://mp.weixin.qq.com/s?__biz=MzU0Mjc2OTkzNQ==&amp;mid=2247485113&amp;idx=1&amp;sn=255fe705b4c40723b76669e3f3de01b1&amp;chksm=fb14d0d9cc6359cfb749a2491d31877fd552f784fad434be27c9f4004610eef3125993ce7462&amp;scene=21" TargetMode="External" /><Relationship Id="rId112" Type="http://schemas.openxmlformats.org/officeDocument/2006/relationships/hyperlink" Target="http://mp.weixin.qq.com/s?__biz=MzU0Mjc2OTkzNQ==&amp;mid=2247485124&amp;idx=1&amp;sn=f31a1d1e2937b8df48c5c11e21e0e7f5&amp;chksm=fb14d0a4cc6359b2077f81e1db8259148533320952f6ee2873ce4fd6fee4579bfae36ca483c6&amp;scene=21" TargetMode="External" /><Relationship Id="rId113" Type="http://schemas.openxmlformats.org/officeDocument/2006/relationships/hyperlink" Target="http://mp.weixin.qq.com/s?__biz=MzU0Mjc2OTkzNQ==&amp;mid=2247485133&amp;idx=1&amp;sn=ec42f7481a8581ffe68b3af7113d69a0&amp;chksm=fb14d0adcc6359bbe12bbe949e39fb3ee554a99a78dd250f518591f60f9452e050451a3180d5&amp;scene=21" TargetMode="External" /><Relationship Id="rId114" Type="http://schemas.openxmlformats.org/officeDocument/2006/relationships/hyperlink" Target="http://mp.weixin.qq.com/s?__biz=MzU0Mjc2OTkzNQ==&amp;mid=2247485139&amp;idx=1&amp;sn=f7a3a9fc420f44ffb2a0201428c64397&amp;chksm=fb14d0b3cc6359a52b155b346e1732cb39d677205ab6f1853bfcae08df9764fb5fe07b0953e5&amp;scene=21" TargetMode="External" /><Relationship Id="rId115" Type="http://schemas.openxmlformats.org/officeDocument/2006/relationships/hyperlink" Target="http://mp.weixin.qq.com/s?__biz=MzU0Mjc2OTkzNQ==&amp;mid=2247485154&amp;idx=1&amp;sn=456751fcae606806aa3929cc7189caae&amp;chksm=fb14d082cc635994aa0c8c63b47409b7e788f45f2a4ec068cb47c42afe2b78a3eb11f13e575f&amp;scene=21" TargetMode="External" /><Relationship Id="rId116" Type="http://schemas.openxmlformats.org/officeDocument/2006/relationships/hyperlink" Target="http://mp.weixin.qq.com/s?__biz=MzU0Mjc2OTkzNQ==&amp;mid=2247485172&amp;idx=1&amp;sn=42fb3e891d8a7a7ebcdacbbd13a8c393&amp;chksm=fb14d094cc6359821e2b4178c8d9a3a52e356bdb4dd11e662379859e032e6e5deee07c73eea7&amp;scene=21" TargetMode="External" /><Relationship Id="rId117" Type="http://schemas.openxmlformats.org/officeDocument/2006/relationships/hyperlink" Target="http://mp.weixin.qq.com/s?__biz=MzU0Mjc2OTkzNQ==&amp;mid=2247485178&amp;idx=1&amp;sn=a7ffeb24c11c61449d06431cfc85ac53&amp;chksm=fb14d09acc63598c211432c7b20cda89606a35579013f803541275939198bbfc594c1493153a&amp;scene=21" TargetMode="External" /><Relationship Id="rId118" Type="http://schemas.openxmlformats.org/officeDocument/2006/relationships/hyperlink" Target="http://mp.weixin.qq.com/s?__biz=MzU0Mjc2OTkzNQ==&amp;mid=2247485189&amp;idx=1&amp;sn=f97cdf79c5af2831fa8a26ac8b0ded7b&amp;chksm=fb14d165cc63587334722160244c2818b96228c05333c6e2c6fb73e34eb7efa0463782a402f3&amp;scene=21" TargetMode="External" /><Relationship Id="rId119" Type="http://schemas.openxmlformats.org/officeDocument/2006/relationships/hyperlink" Target="http://mp.weixin.qq.com/s?__biz=MzU0Mjc2OTkzNQ==&amp;mid=2247485200&amp;idx=1&amp;sn=76e9bc44e27d36dba17046f17096fc54&amp;chksm=fb14d170cc635866460689c24e8be76da2418bc5ac30f28daca59f4bf29db3eb9dbbec50e1cf&amp;scene=21" TargetMode="External" /><Relationship Id="rId12" Type="http://schemas.openxmlformats.org/officeDocument/2006/relationships/image" Target="media/image7.png" /><Relationship Id="rId120" Type="http://schemas.openxmlformats.org/officeDocument/2006/relationships/hyperlink" Target="http://mp.weixin.qq.com/s?__biz=MzU0Mjc2OTkzNQ==&amp;mid=2247485208&amp;idx=1&amp;sn=a55c66aa62ef5eee039134d48979e01d&amp;chksm=fb14d178cc63586ea9c8856bafbf7a0bf004568db3fb6e1eb8c4aa4739383da935b364464404&amp;scene=21" TargetMode="External" /><Relationship Id="rId121" Type="http://schemas.openxmlformats.org/officeDocument/2006/relationships/hyperlink" Target="http://mp.weixin.qq.com/s?__biz=MzU0Mjc2OTkzNQ==&amp;mid=2247485229&amp;idx=1&amp;sn=84a070c61824e51c5d9884d952e8752e&amp;chksm=fb14d14dcc63585b6f501c86cf9b1de6d56ed5e31e1bc2e4599a235a2b239b01d12e50867f98&amp;scene=21" TargetMode="External" /><Relationship Id="rId122" Type="http://schemas.openxmlformats.org/officeDocument/2006/relationships/hyperlink" Target="http://mp.weixin.qq.com/s?__biz=MzU0Mjc2OTkzNQ==&amp;mid=2247485238&amp;idx=1&amp;sn=d1cf343b6efe760de7eafaf9701b9df3&amp;chksm=fb14d156cc635840af1aa6d1248a681a8098893c0c8e11ff1ba0a2c1bdea0f74d200732227e4&amp;scene=21" TargetMode="External" /><Relationship Id="rId123" Type="http://schemas.openxmlformats.org/officeDocument/2006/relationships/hyperlink" Target="http://mp.weixin.qq.com/s?__biz=MzU0Mjc2OTkzNQ==&amp;mid=2247485245&amp;idx=1&amp;sn=fa71c5f25de16674ae89b48de00d6180&amp;chksm=fb14d15dcc63584b5d89cd51451188ad3e319b1b819b674b7a1e95a71ccdb6c5c7023017df7b&amp;scene=21" TargetMode="External" /><Relationship Id="rId124" Type="http://schemas.openxmlformats.org/officeDocument/2006/relationships/hyperlink" Target="http://mp.weixin.qq.com/s?__biz=MzU0Mjc2OTkzNQ==&amp;mid=2247485264&amp;idx=1&amp;sn=3e8dca56cc80f8ff7e780c2eef084bc8&amp;chksm=fb14d130cc635826422d117ee5a66d7d33c69e5c3896976724f4b8636f693eeb8153abe7f1ad&amp;scene=21" TargetMode="External" /><Relationship Id="rId125" Type="http://schemas.openxmlformats.org/officeDocument/2006/relationships/hyperlink" Target="http://mp.weixin.qq.com/s?__biz=MzU0Mjc2OTkzNQ==&amp;mid=2247485273&amp;idx=1&amp;sn=f41e7191bdbe1cd7aa0bf25501767f24&amp;chksm=fb14d139cc63582f4cb0b0abf5ab237b56a4576bb2f9e344e33fbb0f6d0469c3be99d203ce47&amp;scene=21" TargetMode="External" /><Relationship Id="rId126" Type="http://schemas.openxmlformats.org/officeDocument/2006/relationships/hyperlink" Target="http://mp.weixin.qq.com/s?__biz=MzU0Mjc2OTkzNQ==&amp;mid=2247485288&amp;idx=1&amp;sn=26d8795fcd2a890a88c6716792d15b7c&amp;chksm=fb14d108cc63581e0b40680e6d4f664789434f15e5c901f6ec50cbc6c3eab2360f672d7be51e&amp;scene=21" TargetMode="External" /><Relationship Id="rId127" Type="http://schemas.openxmlformats.org/officeDocument/2006/relationships/hyperlink" Target="http://mp.weixin.qq.com/s?__biz=MzU0Mjc2OTkzNQ==&amp;mid=2247485330&amp;idx=1&amp;sn=15670a48c92153696c93dad362d967e7&amp;chksm=fb14d1f2cc6358e488356dcc93cd221b9ef43476d33e651f9f5cad1d173ca9252b4e415949df&amp;scene=21" TargetMode="External" /><Relationship Id="rId128" Type="http://schemas.openxmlformats.org/officeDocument/2006/relationships/hyperlink" Target="http://mp.weixin.qq.com/s?__biz=MzU0Mjc2OTkzNQ==&amp;mid=2247485347&amp;idx=1&amp;sn=4e572a1e33750981a5f2fd581e31d355&amp;chksm=fb14d1c3cc6358d53047a7efd66f474cb2df71f6dbf40b71c3afad741db06f12f475e93a438e&amp;scene=21" TargetMode="External" /><Relationship Id="rId129" Type="http://schemas.openxmlformats.org/officeDocument/2006/relationships/hyperlink" Target="http://mp.weixin.qq.com/s?__biz=MzU0Mjc2OTkzNQ==&amp;mid=2247485375&amp;idx=1&amp;sn=b2131115ab1442c9f1efb058c1c34e7e&amp;chksm=fb14d1dfcc6358c9d661f4a4d310faac1be30ea45b73db4cbaef7c46930f13ed007003ec56da&amp;scene=21" TargetMode="External" /><Relationship Id="rId13" Type="http://schemas.openxmlformats.org/officeDocument/2006/relationships/image" Target="media/image8.jpeg" /><Relationship Id="rId130" Type="http://schemas.openxmlformats.org/officeDocument/2006/relationships/hyperlink" Target="http://mp.weixin.qq.com/s?__biz=MzU0Mjc2OTkzNQ==&amp;mid=2247485385&amp;idx=1&amp;sn=5a184068e6bc57282dc1b4bfd83ee397&amp;chksm=fb14d1a9cc6358bf2f1cc6caa1fcef643cc551203aaf2be300daabfe33d1f4b4a0ae507faf6a&amp;scene=21" TargetMode="External" /><Relationship Id="rId131" Type="http://schemas.openxmlformats.org/officeDocument/2006/relationships/hyperlink" Target="http://mp.weixin.qq.com/s?__biz=MzU0Mjc2OTkzNQ==&amp;mid=2247485391&amp;idx=1&amp;sn=8b3cf9562b9ed143bafea6f58f12ed09&amp;chksm=fb14d1afcc6358b93a54a950328062330f361fd62acdca9cdbc7419a22a5fbb46689b086624f&amp;scene=21" TargetMode="External" /><Relationship Id="rId132" Type="http://schemas.openxmlformats.org/officeDocument/2006/relationships/hyperlink" Target="http://mp.weixin.qq.com/s?__biz=MzU0Mjc2OTkzNQ==&amp;mid=2247485402&amp;idx=1&amp;sn=02739192dbf58ea1cdeb1b34740239ac&amp;chksm=fb14d1bacc6358ac569bf1fb04f022b40ad1e5a3a85cb057883b71024ffb782af8bbf9e6b32c&amp;scene=21" TargetMode="External" /><Relationship Id="rId133" Type="http://schemas.openxmlformats.org/officeDocument/2006/relationships/hyperlink" Target="http://mp.weixin.qq.com/s?__biz=MzU0Mjc2OTkzNQ==&amp;mid=2247485414&amp;idx=1&amp;sn=e6fa7806e71a3f2cca1eeb000239130b&amp;chksm=fb14d186cc63589031fc696b9aa94bc5a9dbde8f857a2c3accb519dad51a6327b29764ee95cc&amp;scene=21" TargetMode="External" /><Relationship Id="rId134" Type="http://schemas.openxmlformats.org/officeDocument/2006/relationships/hyperlink" Target="http://mp.weixin.qq.com/s?__biz=MzU0Mjc2OTkzNQ==&amp;mid=2247485420&amp;idx=1&amp;sn=8bbcf3a0e11dd9c660247d2f089c00e0&amp;chksm=fb14d18ccc63589aa257a94f9b25ce6ac0f5013f30e2f9ec1c91de992cf2b284f7e9b0d2e01a&amp;scene=21" TargetMode="External" /><Relationship Id="rId135" Type="http://schemas.openxmlformats.org/officeDocument/2006/relationships/hyperlink" Target="http://mp.weixin.qq.com/s?__biz=MzU0Mjc2OTkzNQ==&amp;mid=2247485429&amp;idx=1&amp;sn=0cc7abbd1962d27306424b3623c2f3e5&amp;chksm=fb14d195cc63588326f119214c41a707d52bd438635e640f83f8175c5a32b11133089c67f7ca&amp;scene=21" TargetMode="External" /><Relationship Id="rId136" Type="http://schemas.openxmlformats.org/officeDocument/2006/relationships/hyperlink" Target="http://mp.weixin.qq.com/s?__biz=MzU0Mjc2OTkzNQ==&amp;mid=2247485441&amp;idx=1&amp;sn=b9fe49c5b7bf11cedef0e7d4d721b9fb&amp;chksm=fb14de61cc63577781750510f3b1abca0396a5cf034fcabce34348da608c3a6a7f0e34defd51&amp;scene=21" TargetMode="External" /><Relationship Id="rId137" Type="http://schemas.openxmlformats.org/officeDocument/2006/relationships/hyperlink" Target="http://mp.weixin.qq.com/s?__biz=MzU0Mjc2OTkzNQ==&amp;mid=2247485450&amp;idx=1&amp;sn=fa87919e1bfbcfb02cb218d71d86894c&amp;chksm=fb14de6acc63577c75acdca47f6c4423ad8efd4af2741c378f50a01cb8ef61db65cd8ec4c3e1&amp;scene=21" TargetMode="External" /><Relationship Id="rId138" Type="http://schemas.openxmlformats.org/officeDocument/2006/relationships/hyperlink" Target="http://mp.weixin.qq.com/s?__biz=MzU0Mjc2OTkzNQ==&amp;mid=2247485484&amp;idx=1&amp;sn=21df4a82c35a5033c637fe536ca96986&amp;chksm=fb14de4ccc63575afbf4e841511099a1dd68afce9c7327d7368a22622ab5fc29b61e87de1343&amp;scene=21" TargetMode="External" /><Relationship Id="rId139" Type="http://schemas.openxmlformats.org/officeDocument/2006/relationships/hyperlink" Target="http://mp.weixin.qq.com/s?__biz=MzU0Mjc2OTkzNQ==&amp;mid=2247485520&amp;idx=1&amp;sn=51b880fd398fb8c899397cd8b64c497d&amp;chksm=fb14de30cc6357265d6dddceb060ba09cb712c0c0fe4e13dc2cbe262b85d5600c0967f426a97&amp;scene=21" TargetMode="External" /><Relationship Id="rId14" Type="http://schemas.openxmlformats.org/officeDocument/2006/relationships/image" Target="media/image9.png" /><Relationship Id="rId140" Type="http://schemas.openxmlformats.org/officeDocument/2006/relationships/hyperlink" Target="http://mp.weixin.qq.com/s?__biz=MzU0Mjc2OTkzNQ==&amp;mid=2247485546&amp;idx=1&amp;sn=b252d6c69d29c69ff3e64d2cd69e66b3&amp;chksm=fb14de0acc63571cd3fc735207bb8990987e5ba92512139c537f0ba5677b361c9f5a21468e29&amp;scene=21" TargetMode="External" /><Relationship Id="rId141" Type="http://schemas.openxmlformats.org/officeDocument/2006/relationships/hyperlink" Target="http://mp.weixin.qq.com/s?__biz=MzU0Mjc2OTkzNQ==&amp;mid=2247485551&amp;idx=1&amp;sn=ed14c90e04731c7997dcc48b0e2b9ebc&amp;chksm=fb14de0fcc635719c8f181a87475036d1bfb19ab4ade8edad6ba6ff8df94369371b022f8c364&amp;scene=21" TargetMode="External" /><Relationship Id="rId142" Type="http://schemas.openxmlformats.org/officeDocument/2006/relationships/hyperlink" Target="http://mp.weixin.qq.com/s?__biz=MzU0Mjc2OTkzNQ==&amp;mid=2247485608&amp;idx=1&amp;sn=fc0c69d761029b5cffa403f41225c44b&amp;chksm=fb14dec8cc6357defd87b82e2604aeb47abd06d272359183c85eade6790657322e2e9dec9d13&amp;scene=21" TargetMode="External" /><Relationship Id="rId143" Type="http://schemas.openxmlformats.org/officeDocument/2006/relationships/hyperlink" Target="http://mp.weixin.qq.com/s?__biz=MzU0Mjc2OTkzNQ==&amp;mid=2247485620&amp;idx=1&amp;sn=9fbd3d4a11b0cffc55cbafc28569a253&amp;chksm=fb14ded4cc6357c230cf6b12b5cfa816f833c41ac526f6a6c003188ed316d4b2c1f4cadde242&amp;scene=21" TargetMode="External" /><Relationship Id="rId144" Type="http://schemas.openxmlformats.org/officeDocument/2006/relationships/hyperlink" Target="http://mp.weixin.qq.com/s?__biz=MzU0Mjc2OTkzNQ==&amp;mid=2247485644&amp;idx=1&amp;sn=10f4a2a969532f097f97c2320832815b&amp;chksm=fb14deaccc6357ba1dc658bc5253564ad209f10c1f78668dd90f06d5571b4575e427a05073a5&amp;scene=21" TargetMode="External" /><Relationship Id="rId145" Type="http://schemas.openxmlformats.org/officeDocument/2006/relationships/hyperlink" Target="http://mp.weixin.qq.com/s?__biz=MzU0Mjc2OTkzNQ==&amp;mid=2247485657&amp;idx=1&amp;sn=a6ae4cfdaeee03fb84b42a7e37d29035&amp;chksm=fb14deb9cc6357af45b3bee1862fa8287ca2d3b040b8ecefe9397896933ce2e713fc3796823d&amp;scene=21" TargetMode="External" /><Relationship Id="rId146" Type="http://schemas.openxmlformats.org/officeDocument/2006/relationships/hyperlink" Target="http://mp.weixin.qq.com/s?__biz=MzU0Mjc2OTkzNQ==&amp;mid=2247485214&amp;idx=1&amp;sn=4e2d58896010c0ab57b9bf431b70a0c4&amp;chksm=fb14d17ecc635868803a3b7a5dd899ccc2368119094bb6c7bb709383c3b37318122dbf5d9856&amp;scene=21" TargetMode="External" /><Relationship Id="rId147" Type="http://schemas.openxmlformats.org/officeDocument/2006/relationships/hyperlink" Target="http://mp.weixin.qq.com/s?__biz=MzU0Mjc2OTkzNQ==&amp;mid=2247485314&amp;idx=1&amp;sn=d6d24169d1331e341cba702f147380f6&amp;chksm=fb14d1e2cc6358f48b9fc11812adcdf38f72532dfb925f6bddb71b13a7ffea882b6c71b864fe&amp;scene=21" TargetMode="External" /><Relationship Id="rId148" Type="http://schemas.openxmlformats.org/officeDocument/2006/relationships/hyperlink" Target="http://mp.weixin.qq.com/s?__biz=MzU0Mjc2OTkzNQ==&amp;mid=2247485358&amp;idx=1&amp;sn=fda07ee0134ffc76228c9c7643792634&amp;chksm=fb14d1cecc6358d811560baab9f7fcfccfcc464b5509cd634da4df7030e95e4216c53986bc1f&amp;scene=21" TargetMode="External" /><Relationship Id="rId149" Type="http://schemas.openxmlformats.org/officeDocument/2006/relationships/hyperlink" Target="http://mp.weixin.qq.com/s?__biz=MzU0Mjc2OTkzNQ==&amp;mid=2247485464&amp;idx=1&amp;sn=50372e5f63f41332a2a1fb1d8349325c&amp;chksm=fb14de78cc63576e944b33d9fbd248a1c7b4f19a4ac1f1ee64a5e280df32abedce183e52cf90&amp;scene=21" TargetMode="External" /><Relationship Id="rId15" Type="http://schemas.openxmlformats.org/officeDocument/2006/relationships/image" Target="media/image10.png" /><Relationship Id="rId150" Type="http://schemas.openxmlformats.org/officeDocument/2006/relationships/hyperlink" Target="http://mp.weixin.qq.com/s?__biz=MzU0Mjc2OTkzNQ==&amp;mid=2247485601&amp;idx=1&amp;sn=86c1a6c717bb46c37dcc65cbf09b4fd7&amp;chksm=fb14dec1cc6357d70dc72cc01b9ce2f147e401e78f5e56115d84fc3fcfa217a0eabc2f3d57d6&amp;scene=21" TargetMode="External" /><Relationship Id="rId151" Type="http://schemas.openxmlformats.org/officeDocument/2006/relationships/hyperlink" Target="http://mp.weixin.qq.com/s?__biz=MzU0Mjc2OTkzNQ==&amp;mid=2247485634&amp;idx=1&amp;sn=8cdeaf1d25589abb704b8d2afe1e56e9&amp;chksm=fb14dea2cc6357b4659e0b3a54773213c02ab42ff7c48b2dd4533b901251fb2a1a7022eae0f4&amp;scene=21" TargetMode="External" /><Relationship Id="rId152" Type="http://schemas.openxmlformats.org/officeDocument/2006/relationships/hyperlink" Target="http://mp.weixin.qq.com/s?__biz=MzU0Mjc2OTkzNQ==&amp;mid=2247485673&amp;idx=1&amp;sn=855d05299a379c0d6616756df2e7c6dc&amp;chksm=fb14de89cc63579fd8266ab49348e62ca4ba697ffb08d386495b20768678fe2cdb69d641831c&amp;scene=21" TargetMode="External" /><Relationship Id="rId153" Type="http://schemas.openxmlformats.org/officeDocument/2006/relationships/image" Target="media/image12.jpeg" /><Relationship Id="rId154" Type="http://schemas.openxmlformats.org/officeDocument/2006/relationships/image" Target="media/image13.jpeg" /><Relationship Id="rId155" Type="http://schemas.openxmlformats.org/officeDocument/2006/relationships/hyperlink" Target="https://mall.jd.com/index-123367.html" TargetMode="External" /><Relationship Id="rId156" Type="http://schemas.openxmlformats.org/officeDocument/2006/relationships/numbering" Target="numbering.xml" /><Relationship Id="rId157" Type="http://schemas.openxmlformats.org/officeDocument/2006/relationships/styles" Target="styles.xml" /><Relationship Id="rId16" Type="http://schemas.openxmlformats.org/officeDocument/2006/relationships/hyperlink" Target="http://mp.weixin.qq.com/s?__biz=MzU0Mjc2OTkzNQ==&amp;mid=2247485707&amp;idx=1&amp;sn=503492f1f6aa68961407e3af6bc86934&amp;chksm=fb14df6bcc63567d7b268e4c50dd09bfa762b0f4dea02d5bf844573f661dbf90cd7504b3b223&amp;scene=21" TargetMode="External" /><Relationship Id="rId17" Type="http://schemas.openxmlformats.org/officeDocument/2006/relationships/hyperlink" Target="http://mp.weixin.qq.com/s?__biz=MzU0Mjc2OTkzNQ==&amp;mid=2247485717&amp;idx=1&amp;sn=bd5fd37ce12b217542b01e63fa5134d8&amp;chksm=fb14df75cc635663eb3787527beb4504b99016a251f392fc16a6b898bfa6f94b42930daaffb7&amp;scene=21" TargetMode="External" /><Relationship Id="rId18" Type="http://schemas.openxmlformats.org/officeDocument/2006/relationships/hyperlink" Target="http://mp.weixin.qq.com/s?__biz=MzU0Mjc2OTkzNQ==&amp;mid=2247485739&amp;idx=1&amp;sn=a735310a1b5f65f87f2baea42d22f181&amp;chksm=fb14df4bcc63565db720febd638d7c49bd1ddbe9ba7b1b478bf1fce515c675b526437179e344&amp;scene=21" TargetMode="External" /><Relationship Id="rId19" Type="http://schemas.openxmlformats.org/officeDocument/2006/relationships/image" Target="media/image11.png" /><Relationship Id="rId2" Type="http://schemas.openxmlformats.org/officeDocument/2006/relationships/webSettings" Target="webSettings.xml" /><Relationship Id="rId20" Type="http://schemas.openxmlformats.org/officeDocument/2006/relationships/hyperlink" Target="http://mp.weixin.qq.com/s?__biz=MzU0Mjc2OTkzNQ==&amp;mid=2247483846&amp;idx=1&amp;sn=a98e6f2c09cacfc871e85017465d8afb&amp;chksm=fb14d7a6cc635eb012436f3d46bf52071da509f44997a0b8b76d70b0a7d77b063b475ee606d6&amp;scene=21" TargetMode="External" /><Relationship Id="rId21" Type="http://schemas.openxmlformats.org/officeDocument/2006/relationships/hyperlink" Target="http://mp.weixin.qq.com/s?__biz=MzU0Mjc2OTkzNQ==&amp;mid=2247483858&amp;idx=1&amp;sn=7ef1461b68c8a988c43de0e06a72dc74&amp;chksm=fb14d7b2cc635ea4bdf750d2103adca9910c559c13cc6007fc97e4fc03b888169e4f89fc943e&amp;scene=21" TargetMode="External" /><Relationship Id="rId22" Type="http://schemas.openxmlformats.org/officeDocument/2006/relationships/hyperlink" Target="http://mp.weixin.qq.com/s?__biz=MzU0Mjc2OTkzNQ==&amp;mid=2247483872&amp;idx=1&amp;sn=d3f38e6522ba991a181bc8c93effbcbe&amp;chksm=fb14d780cc635e968645a2b88f1f4fb7bf20aa617ca7c52c80440a7679a8a96bcf64060147ae&amp;scene=21" TargetMode="External" /><Relationship Id="rId23" Type="http://schemas.openxmlformats.org/officeDocument/2006/relationships/hyperlink" Target="http://mp.weixin.qq.com/s?__biz=MzU0Mjc2OTkzNQ==&amp;mid=2247483957&amp;idx=1&amp;sn=d6b972ab195e6fe6c73468bd9944b72c&amp;chksm=fb14d455cc635d43583405413beb0f395a3e649731402835579d4af6686f71c8bd00d63ba9df&amp;scene=21" TargetMode="External" /><Relationship Id="rId24" Type="http://schemas.openxmlformats.org/officeDocument/2006/relationships/hyperlink" Target="http://mp.weixin.qq.com/s?__biz=MzU0Mjc2OTkzNQ==&amp;mid=2247483999&amp;idx=1&amp;sn=62320ac5bab8706509ff732b33ea9b14&amp;chksm=fb14d43fcc635d296c8e950bf061b5c942a64bdf664ffb3d3a3a880884e0df04d33c0c9595a7&amp;scene=21" TargetMode="External" /><Relationship Id="rId25" Type="http://schemas.openxmlformats.org/officeDocument/2006/relationships/hyperlink" Target="http://mp.weixin.qq.com/s?__biz=MzU0Mjc2OTkzNQ==&amp;mid=2247484037&amp;idx=1&amp;sn=3c77c0273914f7c24dcca5634e31fef7&amp;chksm=fb14d4e5cc635df3d01aeea65c4ac6318ed535074f8d78d9bef622e56df3d7cb932a429a1ec4&amp;scene=21" TargetMode="External" /><Relationship Id="rId26" Type="http://schemas.openxmlformats.org/officeDocument/2006/relationships/hyperlink" Target="http://mp.weixin.qq.com/s?__biz=MzU0Mjc2OTkzNQ==&amp;mid=2247484067&amp;idx=1&amp;sn=a0d87b6ec1bff902df8efa0523fd158b&amp;chksm=fb14d4c3cc635dd5f6301b9daa96861117110659b06ef4568569cdb26c9705e9a0828140e50f&amp;scene=21" TargetMode="External" /><Relationship Id="rId27" Type="http://schemas.openxmlformats.org/officeDocument/2006/relationships/hyperlink" Target="http://mp.weixin.qq.com/s?__biz=MzU0Mjc2OTkzNQ==&amp;mid=2247484088&amp;idx=1&amp;sn=50c2f39030d03816d81f18feb78605f3&amp;chksm=fb14d4d8cc635dce9f4b64e9e5cad31136456d1e398d6515ca753014641b68f149606f59b9f1&amp;scene=21" TargetMode="External" /><Relationship Id="rId28" Type="http://schemas.openxmlformats.org/officeDocument/2006/relationships/hyperlink" Target="http://mp.weixin.qq.com/s?__biz=MzU0Mjc2OTkzNQ==&amp;mid=2247484097&amp;idx=1&amp;sn=919edde52aad692cdd9e4a953e0fdd24&amp;chksm=fb14d4a1cc635db773d10a158657e9fe550721726c4ddce607f2d1c5a8b62be03f164f6c859e&amp;scene=21" TargetMode="External" /><Relationship Id="rId29" Type="http://schemas.openxmlformats.org/officeDocument/2006/relationships/hyperlink" Target="http://mp.weixin.qq.com/s?__biz=MzU0Mjc2OTkzNQ==&amp;mid=2247484108&amp;idx=1&amp;sn=8352854cf9c38b927da105c8e41b50a0&amp;chksm=fb14d4accc635dba1e06975e3d88869b081270c17e7915f70ef083dfffe903c869a3f69f0562&amp;scene=21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://mp.weixin.qq.com/s?__biz=MzU0Mjc2OTkzNQ==&amp;mid=2247484122&amp;idx=1&amp;sn=9c0b266e12b2d8b070fda1bf4622bb20&amp;chksm=fb14d4bacc635dac631ef801273e128dea9161862c4071756a386b3afd2387eb2f2f98c1f56d&amp;scene=21" TargetMode="External" /><Relationship Id="rId31" Type="http://schemas.openxmlformats.org/officeDocument/2006/relationships/hyperlink" Target="http://mp.weixin.qq.com/s?__biz=MzU0Mjc2OTkzNQ==&amp;mid=2247484132&amp;idx=1&amp;sn=19ede71685995c6ef1372ebe5e611de0&amp;chksm=fb14d484cc635d920d764449b0467c849f9fbd61b8982befe5cd011f58439c8cb0ad3bdb0f67&amp;scene=21" TargetMode="External" /><Relationship Id="rId32" Type="http://schemas.openxmlformats.org/officeDocument/2006/relationships/hyperlink" Target="http://mp.weixin.qq.com/s?__biz=MzU0Mjc2OTkzNQ==&amp;mid=2247484137&amp;idx=1&amp;sn=81cacdc5539096fae21f0a0f0847eecc&amp;chksm=fb14d489cc635d9f7c31906852befe49d0fcb4a9080bede330a8e91de9f088f6d59783571c5c&amp;scene=21" TargetMode="External" /><Relationship Id="rId33" Type="http://schemas.openxmlformats.org/officeDocument/2006/relationships/hyperlink" Target="http://mp.weixin.qq.com/s?__biz=MzU0Mjc2OTkzNQ==&amp;mid=2247485523&amp;idx=1&amp;sn=59bf5768408f5d69190e6a57b9a60489&amp;chksm=fb14de33cc635725d5802a758a73efc7a90aff6631126d69c0a8bd352d2392781333c2ac3144&amp;scene=21" TargetMode="External" /><Relationship Id="rId34" Type="http://schemas.openxmlformats.org/officeDocument/2006/relationships/hyperlink" Target="http://mp.weixin.qq.com/s?__biz=MzU0Mjc2OTkzNQ==&amp;mid=2247484157&amp;idx=1&amp;sn=b250eb3ccf8990686d9f3332fe1979be&amp;chksm=fb14d49dcc635d8b7af012dc1043eaa809b5b3ce4aa14cae1ceadcc5d0c4ed0c64f7a989fbd6&amp;scene=21" TargetMode="External" /><Relationship Id="rId35" Type="http://schemas.openxmlformats.org/officeDocument/2006/relationships/hyperlink" Target="http://mp.weixin.qq.com/s?__biz=MzU0Mjc2OTkzNQ==&amp;mid=2247484167&amp;idx=1&amp;sn=7308bbd0f879b2d4a3c96bc961c6aef4&amp;chksm=fb14d567cc635c718e59632529f5f156121d031ae6b8dec02b9810061c03ca414cdd455b7acd&amp;scene=21" TargetMode="External" /><Relationship Id="rId36" Type="http://schemas.openxmlformats.org/officeDocument/2006/relationships/hyperlink" Target="http://mp.weixin.qq.com/s?__biz=MzU0Mjc2OTkzNQ==&amp;mid=2247484175&amp;idx=1&amp;sn=aa4c0824898616289decf11a976112f2&amp;chksm=fb14d56fcc635c791b97a3c2bb5f05578b4e2aae4136f53f915275c3744b83b63943e5c54c52&amp;scene=21" TargetMode="External" /><Relationship Id="rId37" Type="http://schemas.openxmlformats.org/officeDocument/2006/relationships/hyperlink" Target="http://mp.weixin.qq.com/s?__biz=MzU0Mjc2OTkzNQ==&amp;mid=2247484180&amp;idx=1&amp;sn=d4387287e3fdd5e2cb3bb21aa3639ea4&amp;chksm=fb14d574cc635c62d7bf4a72d27d480ae3c61b5cde7b5927337c1e611bc4d9df04087da7dbe3&amp;scene=21" TargetMode="External" /><Relationship Id="rId38" Type="http://schemas.openxmlformats.org/officeDocument/2006/relationships/hyperlink" Target="http://mp.weixin.qq.com/s?__biz=MzU0Mjc2OTkzNQ==&amp;mid=2247484185&amp;idx=1&amp;sn=c48eb724da9a1c027548a1f6e0ac81e2&amp;chksm=fb14d579cc635c6f06c0e902d971ef8686934b9937fba963d87635c6fe4b0a0758168b213cc6&amp;scene=21" TargetMode="External" /><Relationship Id="rId39" Type="http://schemas.openxmlformats.org/officeDocument/2006/relationships/hyperlink" Target="http://mp.weixin.qq.com/s?__biz=MzU0Mjc2OTkzNQ==&amp;mid=2247484194&amp;idx=1&amp;sn=0899f9db1c3186a47f482ba29a0b603a&amp;chksm=fb14d542cc635c54dee67d90dc72eba0e3da73bee956e27d37fc7b51fa522a1c25824b398c2b&amp;scene=21" TargetMode="External" /><Relationship Id="rId4" Type="http://schemas.openxmlformats.org/officeDocument/2006/relationships/hyperlink" Target="javascript:void(0);" TargetMode="External" /><Relationship Id="rId40" Type="http://schemas.openxmlformats.org/officeDocument/2006/relationships/hyperlink" Target="http://mp.weixin.qq.com/s?__biz=MzU0Mjc2OTkzNQ==&amp;mid=2247484204&amp;idx=1&amp;sn=fcb81bc49ace438e03b4853cf7fb4a56&amp;chksm=fb14d54ccc635c5a4fe0b3caf877f2715351cc657423ca826b14bd7574a4260f8a2c638a01c2&amp;scene=21" TargetMode="External" /><Relationship Id="rId41" Type="http://schemas.openxmlformats.org/officeDocument/2006/relationships/hyperlink" Target="http://mp.weixin.qq.com/s?__biz=MzU0Mjc2OTkzNQ==&amp;mid=2247484215&amp;idx=1&amp;sn=7d7cdcf957f2ff06b47f91e999d19cb5&amp;chksm=fb14d557cc635c41083cc77b3465df9764a6ad6d6bb07d9182b36da0a5e2a25e9345930763e3&amp;scene=21" TargetMode="External" /><Relationship Id="rId42" Type="http://schemas.openxmlformats.org/officeDocument/2006/relationships/hyperlink" Target="http://mp.weixin.qq.com/s?__biz=MzU0Mjc2OTkzNQ==&amp;mid=2247484223&amp;idx=1&amp;sn=c3697701833bee7ca894dc5c156f7be0&amp;chksm=fb14d55fcc635c49528b66d3b9cf5fcdfde3a27b7db83d981f59b37c27c4fc9d4d5a3ff049fb&amp;scene=21" TargetMode="External" /><Relationship Id="rId43" Type="http://schemas.openxmlformats.org/officeDocument/2006/relationships/hyperlink" Target="http://mp.weixin.qq.com/s?__biz=MzU0Mjc2OTkzNQ==&amp;mid=2247484232&amp;idx=1&amp;sn=026e637d10cb67cb8d690e3de22b4cce&amp;chksm=fb14d528cc635c3e7d1717ba4730c2b63620069b0e23509b2085e74811d60b91d60f11438abc&amp;scene=21" TargetMode="External" /><Relationship Id="rId44" Type="http://schemas.openxmlformats.org/officeDocument/2006/relationships/hyperlink" Target="http://mp.weixin.qq.com/s?__biz=MzU0Mjc2OTkzNQ==&amp;mid=2247484249&amp;idx=1&amp;sn=618d69a32df21eda5e2e39af8bd1270b&amp;chksm=fb14d539cc635c2feb42dd5cb6b68a1a14fb1e6ae8e8c615e8384ad5681de5c411b36b0aa6e8&amp;scene=21" TargetMode="External" /><Relationship Id="rId45" Type="http://schemas.openxmlformats.org/officeDocument/2006/relationships/hyperlink" Target="http://mp.weixin.qq.com/s?__biz=MzU0Mjc2OTkzNQ==&amp;mid=2247484253&amp;idx=1&amp;sn=e7daab119e7f5cac4ce859f3c68d88b6&amp;chksm=fb14d53dcc635c2bd58c4a1ca8d05a0031dd9351fcbcf76a62c00191323e33d8bfc248421d80&amp;scene=21" TargetMode="External" /><Relationship Id="rId46" Type="http://schemas.openxmlformats.org/officeDocument/2006/relationships/hyperlink" Target="http://mp.weixin.qq.com/s?__biz=MzU0Mjc2OTkzNQ==&amp;mid=2247484257&amp;idx=1&amp;sn=f37ec3485d7af84e9d78d220fbf4b4a8&amp;chksm=fb14d501cc635c17521c557082cea67a442ce26a43532bc839629da43b69cac3d971f2c622b2&amp;scene=21" TargetMode="External" /><Relationship Id="rId47" Type="http://schemas.openxmlformats.org/officeDocument/2006/relationships/hyperlink" Target="http://mp.weixin.qq.com/s?__biz=MzU0Mjc2OTkzNQ==&amp;mid=2247484262&amp;idx=1&amp;sn=6a26118fac8fb4538182265a5df85cdc&amp;chksm=fb14d506cc635c104fe174c1fb3ac14a7bd2fc1eb3a087e06e5011857de5f38dd96fc82c43fd&amp;scene=21" TargetMode="External" /><Relationship Id="rId48" Type="http://schemas.openxmlformats.org/officeDocument/2006/relationships/hyperlink" Target="http://mp.weixin.qq.com/s?__biz=MzU0Mjc2OTkzNQ==&amp;mid=2247484269&amp;idx=1&amp;sn=b9cf18f41843dfe52104f6b3bebd3c1c&amp;chksm=fb14d50dcc635c1b563a62a98a71f0de39413aaf7502aa05541084098a8512f5ca23c7b9ea4f&amp;scene=21" TargetMode="External" /><Relationship Id="rId49" Type="http://schemas.openxmlformats.org/officeDocument/2006/relationships/hyperlink" Target="http://mp.weixin.qq.com/s?__biz=MzU0Mjc2OTkzNQ==&amp;mid=2247484275&amp;idx=1&amp;sn=a6197518e46ea49994225c4efdebc26d&amp;chksm=fb14d513cc635c050d9a306a20a7ee203e65ab127a35602107397dfbe8457ae4d2f3830321e1&amp;scene=21" TargetMode="External" /><Relationship Id="rId5" Type="http://schemas.openxmlformats.org/officeDocument/2006/relationships/hyperlink" Target="https://mp.weixin.qq.com/s/bVfmjHrpcTOh2Ccxca7PIw" TargetMode="External" /><Relationship Id="rId50" Type="http://schemas.openxmlformats.org/officeDocument/2006/relationships/hyperlink" Target="http://mp.weixin.qq.com/s?__biz=MzU0Mjc2OTkzNQ==&amp;mid=2247484286&amp;idx=1&amp;sn=b4f28ba93866ca7394710da16baabf5e&amp;chksm=fb14d51ecc635c085c2d42cc00efbbbe2b95982c5bd3fb93042a9c7997b4e2b8a0c2dc7fc197&amp;scene=21" TargetMode="External" /><Relationship Id="rId51" Type="http://schemas.openxmlformats.org/officeDocument/2006/relationships/hyperlink" Target="http://mp.weixin.qq.com/s?__biz=MzU0Mjc2OTkzNQ==&amp;mid=2247484293&amp;idx=1&amp;sn=3a3a4e1115928ac9809915961691e21d&amp;chksm=fb14d5e5cc635cf3a01ce5d9ed987a036d02005d038c4b45e3ab47f9492461802ce6ca045ac6&amp;scene=21" TargetMode="External" /><Relationship Id="rId52" Type="http://schemas.openxmlformats.org/officeDocument/2006/relationships/hyperlink" Target="http://mp.weixin.qq.com/s?__biz=MzU0Mjc2OTkzNQ==&amp;mid=2247484304&amp;idx=1&amp;sn=facbaeb62a4e0bc69d17499b47d681af&amp;chksm=fb14d5f0cc635ce6bb44f8814e99d99f84b70cfb8976e6dc0ccba2921d39c3a54595f003393b&amp;scene=21" TargetMode="External" /><Relationship Id="rId53" Type="http://schemas.openxmlformats.org/officeDocument/2006/relationships/hyperlink" Target="http://mp.weixin.qq.com/s?__biz=MzU0Mjc2OTkzNQ==&amp;mid=2247484313&amp;idx=1&amp;sn=d9ae921cbfd37b450b00040feb4b26ab&amp;chksm=fb14d5f9cc635cef6f4e4774535185a84c648974e1b7b354c7297f8653ecf3c918b5683d4e4b&amp;scene=21" TargetMode="External" /><Relationship Id="rId54" Type="http://schemas.openxmlformats.org/officeDocument/2006/relationships/hyperlink" Target="http://mp.weixin.qq.com/s?__biz=MzU0Mjc2OTkzNQ==&amp;mid=2247484319&amp;idx=1&amp;sn=ce5b03631796ee63856d1e3d61070c96&amp;chksm=fb14d5ffcc635ce991e2437054cf04e8f3f77ccd162165edec9bf0765bc8498651fb62cc64c6&amp;scene=21" TargetMode="External" /><Relationship Id="rId55" Type="http://schemas.openxmlformats.org/officeDocument/2006/relationships/hyperlink" Target="http://mp.weixin.qq.com/s?__biz=MzU0Mjc2OTkzNQ==&amp;mid=2247484328&amp;idx=1&amp;sn=3578dde6cf6f10f0144f6425c27d3bd7&amp;chksm=fb14d5c8cc635cdebefedc12da5c8d0f1d4a373fe961a40784bee9c3c9765be48cc34b48be2f&amp;scene=21" TargetMode="External" /><Relationship Id="rId56" Type="http://schemas.openxmlformats.org/officeDocument/2006/relationships/hyperlink" Target="http://mp.weixin.qq.com/s?__biz=MzU0Mjc2OTkzNQ==&amp;mid=2247484333&amp;idx=1&amp;sn=02e4d2192bc1fceb7b498ec4f76df89a&amp;chksm=fb14d5cdcc635cdb842f2c80477c4cd151b8217f07166faaf494bbc2f2e9c7ee0b0f670901c1&amp;scene=21" TargetMode="External" /><Relationship Id="rId57" Type="http://schemas.openxmlformats.org/officeDocument/2006/relationships/hyperlink" Target="http://mp.weixin.qq.com/s?__biz=MzU0Mjc2OTkzNQ==&amp;mid=2247484338&amp;idx=1&amp;sn=3936be379e9105b16476f6fbe503f5f3&amp;chksm=fb14d5d2cc635cc4fb16ed3d9561ccefb7008872e4146a2fd0653ecc0188bfb8b2ceb0b8963a&amp;scene=21" TargetMode="External" /><Relationship Id="rId58" Type="http://schemas.openxmlformats.org/officeDocument/2006/relationships/hyperlink" Target="http://mp.weixin.qq.com/s?__biz=MzU0Mjc2OTkzNQ==&amp;mid=2247484362&amp;idx=1&amp;sn=1644db5699a1eab79a9c81cc03f7e38c&amp;chksm=fb14d5aacc635cbc0d198d4ee6d81972cef26b25f8396d37d2c87c28ae2444d7edd481e9cd04&amp;scene=21" TargetMode="External" /><Relationship Id="rId59" Type="http://schemas.openxmlformats.org/officeDocument/2006/relationships/hyperlink" Target="http://mp.weixin.qq.com/s?__biz=MzU0Mjc2OTkzNQ==&amp;mid=2247484373&amp;idx=1&amp;sn=7af9980515ef3fdfa3402bf968817fa0&amp;chksm=fb14d5b5cc635ca37ea105cae1347bc094055ae93f8a35d09c2329e7b2ec5c5b9eca63bb3f04&amp;scene=21" TargetMode="External" /><Relationship Id="rId6" Type="http://schemas.openxmlformats.org/officeDocument/2006/relationships/image" Target="media/image1.png" /><Relationship Id="rId60" Type="http://schemas.openxmlformats.org/officeDocument/2006/relationships/hyperlink" Target="http://mp.weixin.qq.com/s?__biz=MzU0Mjc2OTkzNQ==&amp;mid=2247484388&amp;idx=1&amp;sn=44d6fe6a55c9c75603718d737a2883dd&amp;chksm=fb14d584cc635c9210a0253a75d27efe1f02951b4857a440d179ef0b7ca7f996a2714e96eefd&amp;scene=21" TargetMode="External" /><Relationship Id="rId61" Type="http://schemas.openxmlformats.org/officeDocument/2006/relationships/hyperlink" Target="http://mp.weixin.qq.com/s?__biz=MzU0Mjc2OTkzNQ==&amp;mid=2247484397&amp;idx=1&amp;sn=54773c0f1f014e2da55d46b0a8fe1b3c&amp;chksm=fb14d58dcc635c9bf04d0e9311e4995eec3e52f0177af740dc58d072ad9deec8fa35d17f0b1f&amp;scene=21" TargetMode="External" /><Relationship Id="rId62" Type="http://schemas.openxmlformats.org/officeDocument/2006/relationships/hyperlink" Target="http://mp.weixin.qq.com/s?__biz=MzU0Mjc2OTkzNQ==&amp;mid=2247484449&amp;idx=1&amp;sn=dbad5e2eacaa3e1c8dced75d7ce76f3b&amp;chksm=fb14d241cc635b573e936988e8878a858d5ab81a67d790d0f323523de8ea2361171c7b28f584&amp;scene=21" TargetMode="External" /><Relationship Id="rId63" Type="http://schemas.openxmlformats.org/officeDocument/2006/relationships/hyperlink" Target="http://mp.weixin.qq.com/s?__biz=MzU0Mjc2OTkzNQ==&amp;mid=2247484459&amp;idx=1&amp;sn=525da8cbfe131d84b626c6f72d83695a&amp;chksm=fb14d24bcc635b5d0179cf632798aad836579ed0661a279e2b82fa6341bfd8a331cc15990502&amp;scene=21" TargetMode="External" /><Relationship Id="rId64" Type="http://schemas.openxmlformats.org/officeDocument/2006/relationships/hyperlink" Target="http://mp.weixin.qq.com/s?__biz=MzU0Mjc2OTkzNQ==&amp;mid=2247484472&amp;idx=1&amp;sn=7a95af5c607a4b570d6541d8245f19b0&amp;chksm=fb14d258cc635b4e0964d05c8c04ec0279ebfeec98f296bcdacf4376a925dee99cde259c9ed8&amp;scene=21" TargetMode="External" /><Relationship Id="rId65" Type="http://schemas.openxmlformats.org/officeDocument/2006/relationships/hyperlink" Target="http://mp.weixin.qq.com/s?__biz=MzU0Mjc2OTkzNQ==&amp;mid=2247484489&amp;idx=1&amp;sn=c0a4e0c2ad1360175e48aff82606ad49&amp;chksm=fb14d229cc635b3ff084f7925c99ba933147e03e095b41bb54b45ae11f3aad3347ac433f8419&amp;scene=21" TargetMode="External" /><Relationship Id="rId66" Type="http://schemas.openxmlformats.org/officeDocument/2006/relationships/hyperlink" Target="http://mp.weixin.qq.com/s?__biz=MzU0Mjc2OTkzNQ==&amp;mid=2247484501&amp;idx=1&amp;sn=6595b7b607157d50afc25a2d51336825&amp;chksm=fb14d235cc635b23856d920ec5a3fa182cc673fdae099723c7f13d88967603bd8377632aec1e&amp;scene=21" TargetMode="External" /><Relationship Id="rId67" Type="http://schemas.openxmlformats.org/officeDocument/2006/relationships/hyperlink" Target="http://mp.weixin.qq.com/s?__biz=MzU0Mjc2OTkzNQ==&amp;mid=2247484523&amp;idx=1&amp;sn=d004bfc01aaee433a6fb3cb249af1d4b&amp;chksm=fb14d20bcc635b1d2cbe7b10b034aa02627d2616b1bab7b20de6dc7d7da31ee3ac3dc0f9e19f&amp;scene=21" TargetMode="External" /><Relationship Id="rId68" Type="http://schemas.openxmlformats.org/officeDocument/2006/relationships/hyperlink" Target="http://mp.weixin.qq.com/s?__biz=MzU0Mjc2OTkzNQ==&amp;mid=2247484549&amp;idx=1&amp;sn=d7bc6095036eefa94cba6e88b45c9c88&amp;chksm=fb14d2e5cc635bf3166c06225589ea45dceb8c26f109df8f649705915bdd34bd8e9682911e2d&amp;scene=21" TargetMode="External" /><Relationship Id="rId69" Type="http://schemas.openxmlformats.org/officeDocument/2006/relationships/hyperlink" Target="http://mp.weixin.qq.com/s?__biz=MzU0Mjc2OTkzNQ==&amp;mid=2247484609&amp;idx=1&amp;sn=66fe4b218bf48a953b1b2f2777c38e20&amp;chksm=fb14d2a1cc635bb7af349ddeeb1f016dc1ca3a905bbcd2af712befffc2beddb0bf6f2deca3d9&amp;scene=21" TargetMode="External" /><Relationship Id="rId7" Type="http://schemas.openxmlformats.org/officeDocument/2006/relationships/image" Target="media/image2.jpeg" /><Relationship Id="rId70" Type="http://schemas.openxmlformats.org/officeDocument/2006/relationships/hyperlink" Target="http://mp.weixin.qq.com/s?__biz=MzU0Mjc2OTkzNQ==&amp;mid=2247484647&amp;idx=1&amp;sn=5870be3f4e01498e2122617f8ac8f9f7&amp;chksm=fb14d287cc635b916906e198703659d6458f0a8b0ee658ff143d87ef757095642681c2b60c1b&amp;scene=21" TargetMode="External" /><Relationship Id="rId71" Type="http://schemas.openxmlformats.org/officeDocument/2006/relationships/hyperlink" Target="http://mp.weixin.qq.com/s?__biz=MzU0Mjc2OTkzNQ==&amp;mid=2247484653&amp;idx=1&amp;sn=a3e06d0f7fef1f8fd443157184b6ac0b&amp;chksm=fb14d28dcc635b9b3f44dce7d5fdb7c2d56e6944e911c3e19712cd79601eb2b9a74f400ffbfc&amp;scene=21" TargetMode="External" /><Relationship Id="rId72" Type="http://schemas.openxmlformats.org/officeDocument/2006/relationships/hyperlink" Target="http://mp.weixin.qq.com/s?__biz=MzU0Mjc2OTkzNQ==&amp;mid=2247484658&amp;idx=1&amp;sn=f93498d917f31e68a771bd66399478fa&amp;chksm=fb14d292cc635b84cd49f9574b746204b5f76acad7ad5fb92f7aef9d1e40050a0338b8e02bdc&amp;scene=21" TargetMode="External" /><Relationship Id="rId73" Type="http://schemas.openxmlformats.org/officeDocument/2006/relationships/hyperlink" Target="http://mp.weixin.qq.com/s?__biz=MzU0Mjc2OTkzNQ==&amp;mid=2247484666&amp;idx=1&amp;sn=cac7744823343d58cb67465635018955&amp;chksm=fb14d29acc635b8c7d98869eaeacadcd5e31773f921ca1ecd66f29109f7a30e8e9659d62dbbc&amp;scene=21" TargetMode="External" /><Relationship Id="rId74" Type="http://schemas.openxmlformats.org/officeDocument/2006/relationships/hyperlink" Target="http://mp.weixin.qq.com/s?__biz=MzU0Mjc2OTkzNQ==&amp;mid=2247484681&amp;idx=1&amp;sn=11d1d5152a5f1d031de77ddd7fa689b7&amp;chksm=fb14d369cc635a7f7cb4b5c214a43d1a5caa14b18fb65fe078dac784ee239173cf710116938c&amp;scene=21" TargetMode="External" /><Relationship Id="rId75" Type="http://schemas.openxmlformats.org/officeDocument/2006/relationships/hyperlink" Target="http://mp.weixin.qq.com/s?__biz=MzU0Mjc2OTkzNQ==&amp;mid=2247484692&amp;idx=1&amp;sn=b3b3b03399d4990c7324facd65138b2d&amp;chksm=fb14d374cc635a62a109599d6e7c6e1f6f108dcf97a412e77c28a572d74a71bb08b7fab2bb76&amp;scene=21" TargetMode="External" /><Relationship Id="rId76" Type="http://schemas.openxmlformats.org/officeDocument/2006/relationships/hyperlink" Target="http://mp.weixin.qq.com/s?__biz=MzU0Mjc2OTkzNQ==&amp;mid=2247484704&amp;idx=1&amp;sn=498d199b4fa285cf628940baed8da375&amp;chksm=fb14d340cc635a5645f62e419e724d5fab3db0313ef364d1f71d5ab9d572dc97d3cd3351a87c&amp;scene=21" TargetMode="External" /><Relationship Id="rId77" Type="http://schemas.openxmlformats.org/officeDocument/2006/relationships/hyperlink" Target="http://mp.weixin.qq.com/s?__biz=MzU0Mjc2OTkzNQ==&amp;mid=2247484714&amp;idx=1&amp;sn=f68280970d14295c5b738ca0b4adcece&amp;chksm=fb14d34acc635a5c13ab02ddebbd6d98d17aab39101305bc7e906c488ae6d1c38c957db5f694&amp;scene=21" TargetMode="External" /><Relationship Id="rId78" Type="http://schemas.openxmlformats.org/officeDocument/2006/relationships/hyperlink" Target="http://mp.weixin.qq.com/s?__biz=MzU0Mjc2OTkzNQ==&amp;mid=2247484716&amp;idx=1&amp;sn=3257756c5a962a6fb40e5bd2471680a6&amp;chksm=fb14d34ccc635a5a2cfcdc6db226cc279076c2d9c67f65aea59f5cd5c369cb66b34da39c146c&amp;scene=21" TargetMode="External" /><Relationship Id="rId79" Type="http://schemas.openxmlformats.org/officeDocument/2006/relationships/hyperlink" Target="http://mp.weixin.qq.com/s?__biz=MzU0Mjc2OTkzNQ==&amp;mid=2247484732&amp;idx=1&amp;sn=132c0a99229bc0a9c34ad6f28dea50f5&amp;chksm=fb14d35ccc635a4a00252411c732b56fd9a26692068dc681e08c562979ba7e2d83f68a1cbc27&amp;scene=21" TargetMode="External" /><Relationship Id="rId8" Type="http://schemas.openxmlformats.org/officeDocument/2006/relationships/image" Target="media/image3.png" /><Relationship Id="rId80" Type="http://schemas.openxmlformats.org/officeDocument/2006/relationships/hyperlink" Target="http://mp.weixin.qq.com/s?__biz=MzU0Mjc2OTkzNQ==&amp;mid=2247484742&amp;idx=1&amp;sn=429d59f498aaae87011ce190aaa53512&amp;chksm=fb14d326cc635a30a744333cb1849f3f5a2e0ec46303332e67e78bdcd7bc7d07abc9498d729a&amp;scene=21" TargetMode="External" /><Relationship Id="rId81" Type="http://schemas.openxmlformats.org/officeDocument/2006/relationships/hyperlink" Target="http://mp.weixin.qq.com/s?__biz=MzU0Mjc2OTkzNQ==&amp;mid=2247484750&amp;idx=1&amp;sn=f8439fe52c7babb4112ffe9f4fc3aa86&amp;chksm=fb14d32ecc635a38c893c932694ad737e2987233823070f7a6d022e3017eb3052593a70cb7ef&amp;scene=21" TargetMode="External" /><Relationship Id="rId82" Type="http://schemas.openxmlformats.org/officeDocument/2006/relationships/hyperlink" Target="http://mp.weixin.qq.com/s?__biz=MzU0Mjc2OTkzNQ==&amp;mid=2247484762&amp;idx=1&amp;sn=53c770e7afc52641fe646d0fb653b589&amp;chksm=fb14d33acc635a2ce5d7b489469b579eee1f03c8762631391a473374c2646b9e79be2057f052&amp;scene=21" TargetMode="External" /><Relationship Id="rId83" Type="http://schemas.openxmlformats.org/officeDocument/2006/relationships/hyperlink" Target="http://mp.weixin.qq.com/s?__biz=MzU0Mjc2OTkzNQ==&amp;mid=2247484775&amp;idx=1&amp;sn=3509ceeb7e60b973a18e1daf102c8bba&amp;chksm=fb14d307cc635a1136ed554ca8f33bee0726355b497db57cb4455c4e29be3425c9a38104858f&amp;scene=21" TargetMode="External" /><Relationship Id="rId84" Type="http://schemas.openxmlformats.org/officeDocument/2006/relationships/hyperlink" Target="http://mp.weixin.qq.com/s?__biz=MzU0Mjc2OTkzNQ==&amp;mid=2247484789&amp;idx=1&amp;sn=e9604282c33581a88bed391fcbc9ab07&amp;chksm=fb14d315cc635a03782c5f7b6ef7ec97457f53fb101f2fe8fa6cd0d5098e32e9434ca0a75e68&amp;scene=21" TargetMode="External" /><Relationship Id="rId85" Type="http://schemas.openxmlformats.org/officeDocument/2006/relationships/hyperlink" Target="http://mp.weixin.qq.com/s?__biz=MzU0Mjc2OTkzNQ==&amp;mid=2247484816&amp;idx=1&amp;sn=17ab0856b5409db6b78b213c30858eee&amp;chksm=fb14d3f0cc635ae6d4a14b08f27176c628bf652d7f67d2049d6f6a3ec1dd99839108b641424d&amp;scene=21" TargetMode="External" /><Relationship Id="rId86" Type="http://schemas.openxmlformats.org/officeDocument/2006/relationships/hyperlink" Target="http://mp.weixin.qq.com/s?__biz=MzU0Mjc2OTkzNQ==&amp;mid=2247484825&amp;idx=1&amp;sn=604d843d1ae930dd5be8c73abb478613&amp;chksm=fb14d3f9cc635aef80520d40224b7a4eae11a44e8033ba53582dd3236a1ce5a431213532ea36&amp;scene=21" TargetMode="External" /><Relationship Id="rId87" Type="http://schemas.openxmlformats.org/officeDocument/2006/relationships/hyperlink" Target="http://mp.weixin.qq.com/s?__biz=MzU0Mjc2OTkzNQ==&amp;mid=2247484844&amp;idx=1&amp;sn=7894019d398b5da959b321fd038b4525&amp;chksm=fb14d3cccc635adac80b967cd33cc3446cd9ef062fcab58d414fd22fe486c23b0560359f3b6b&amp;scene=21" TargetMode="External" /><Relationship Id="rId88" Type="http://schemas.openxmlformats.org/officeDocument/2006/relationships/hyperlink" Target="http://mp.weixin.qq.com/s?__biz=MzU0Mjc2OTkzNQ==&amp;mid=2247484849&amp;idx=1&amp;sn=467030b14254608edfb7c7b81575d733&amp;chksm=fb14d3d1cc635ac7f539bacdb4c4301ce8ea52683e7cc36491a7e718c40c94c2692f9a334ec2&amp;scene=21" TargetMode="External" /><Relationship Id="rId89" Type="http://schemas.openxmlformats.org/officeDocument/2006/relationships/hyperlink" Target="http://mp.weixin.qq.com/s?__biz=MzU0Mjc2OTkzNQ==&amp;mid=2247484857&amp;idx=1&amp;sn=25322e3dcd23ce89ec9a1e7503db5074&amp;chksm=fb14d3d9cc635acfc97e2054f1c7a2b7f626590665cf2ab5a5d3c46e730e2ec0be8473e64bfb&amp;scene=21" TargetMode="External" /><Relationship Id="rId9" Type="http://schemas.openxmlformats.org/officeDocument/2006/relationships/image" Target="media/image4.jpeg" /><Relationship Id="rId90" Type="http://schemas.openxmlformats.org/officeDocument/2006/relationships/hyperlink" Target="http://mp.weixin.qq.com/s?__biz=MzU0Mjc2OTkzNQ==&amp;mid=2247484863&amp;idx=1&amp;sn=970fa144e894a62d43c819d6a7af9ae6&amp;chksm=fb14d3dfcc635ac97e663213405c8a12643d92fbf0404e8462109b9f75b4d4bece8cc51a42d2&amp;scene=21" TargetMode="External" /><Relationship Id="rId91" Type="http://schemas.openxmlformats.org/officeDocument/2006/relationships/hyperlink" Target="http://mp.weixin.qq.com/s?__biz=MzU0Mjc2OTkzNQ==&amp;mid=2247484871&amp;idx=1&amp;sn=7f4e748c397b1c0c44f363dd77aef4e9&amp;chksm=fb14d3a7cc635ab172a0a8fb3d3719a9fe937fc7ef41b8f6665d90a4bf15ccc067f0fce51c80&amp;scene=21" TargetMode="External" /><Relationship Id="rId92" Type="http://schemas.openxmlformats.org/officeDocument/2006/relationships/hyperlink" Target="http://mp.weixin.qq.com/s?__biz=MzU0Mjc2OTkzNQ==&amp;mid=2247484879&amp;idx=1&amp;sn=460bcae89810cb929941636568ccff87&amp;chksm=fb14d3afcc635ab909c9a95d8f57995e3c8b6b5c9213c20df6a4f26af530f6ceced305288b85&amp;scene=21" TargetMode="External" /><Relationship Id="rId93" Type="http://schemas.openxmlformats.org/officeDocument/2006/relationships/hyperlink" Target="http://mp.weixin.qq.com/s?__biz=MzU0Mjc2OTkzNQ==&amp;mid=2247484884&amp;idx=1&amp;sn=b9cd6631bd26cdb56b011070ff1dc36d&amp;chksm=fb14d3b4cc635aa20c74a2de3fe89d43e73bf6a491450a1cb6bad0137dc32b7e790375a1aa9e&amp;scene=21" TargetMode="External" /><Relationship Id="rId94" Type="http://schemas.openxmlformats.org/officeDocument/2006/relationships/hyperlink" Target="http://mp.weixin.qq.com/s?__biz=MzU0Mjc2OTkzNQ==&amp;mid=2247484890&amp;idx=1&amp;sn=d21f82200aa81dbea1003a605f903666&amp;chksm=fb14d3bacc635aac2ec572ed89266006fdfa5dbbf52115577995f7d500fc147d3d4b224d54ee&amp;scene=21" TargetMode="External" /><Relationship Id="rId95" Type="http://schemas.openxmlformats.org/officeDocument/2006/relationships/hyperlink" Target="http://mp.weixin.qq.com/s?__biz=MzU0Mjc2OTkzNQ==&amp;mid=2247484905&amp;idx=1&amp;sn=54207b4bb72462bc2a41b6318a1f843b&amp;chksm=fb14d389cc635a9ffd0d0399e2be749f2b3e840655bb87d9f69152e0678332ae325be5110f56&amp;scene=21" TargetMode="External" /><Relationship Id="rId96" Type="http://schemas.openxmlformats.org/officeDocument/2006/relationships/hyperlink" Target="http://mp.weixin.qq.com/s?__biz=MzU0Mjc2OTkzNQ==&amp;mid=2247484911&amp;idx=1&amp;sn=7a5de74eb1a1339b9aad73721bf1e3fd&amp;chksm=fb14d38fcc635a99ec98b95bf411e97ef707d17f6210980e4a89c4ffb08cd560413ad6cdc1b7&amp;scene=21" TargetMode="External" /><Relationship Id="rId97" Type="http://schemas.openxmlformats.org/officeDocument/2006/relationships/hyperlink" Target="http://mp.weixin.qq.com/s?__biz=MzU0Mjc2OTkzNQ==&amp;mid=2247484916&amp;idx=1&amp;sn=1eedb24492f8e1612b4040539ee5d0eb&amp;chksm=fb14d394cc635a828b406e4b02f53a5e66f6685b77bb9fa53cbf2c613594b3d4b6f4e5c027f0&amp;scene=21" TargetMode="External" /><Relationship Id="rId98" Type="http://schemas.openxmlformats.org/officeDocument/2006/relationships/hyperlink" Target="http://mp.weixin.qq.com/s?__biz=MzU0Mjc2OTkzNQ==&amp;mid=2247484923&amp;idx=1&amp;sn=518fb674a4a43136e29f624754affb98&amp;chksm=fb14d39bcc635a8d846d3057495e7d210a342e616de6ce7e5c98773fbf5fe19b50afe08d41d6&amp;scene=21" TargetMode="External" /><Relationship Id="rId99" Type="http://schemas.openxmlformats.org/officeDocument/2006/relationships/hyperlink" Target="http://mp.weixin.qq.com/s?__biz=MzU0Mjc2OTkzNQ==&amp;mid=2247484933&amp;idx=1&amp;sn=3e546802a34ce5980201e81e804b0760&amp;chksm=fb14d065cc635973e91e38348c4003bd433133834b0a77ac2ca689530175f6b889b2b25fbbd9&amp;scene=21" TargetMode="Externa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一度天下无敌的阿拉伯人，最后是怎么变成战五渣的？</dc:title>
  <cp:revision>1</cp:revision>
</cp:coreProperties>
</file>